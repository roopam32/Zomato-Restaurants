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5F78D" w14:textId="0D8BDF86" w:rsidR="00121449" w:rsidRDefault="00EA5CC7" w:rsidP="00121449">
      <w:pPr>
        <w:pStyle w:val="IntenseQuote"/>
      </w:pPr>
      <w:r>
        <w:rPr>
          <w:noProof/>
        </w:rPr>
        <w:drawing>
          <wp:anchor distT="0" distB="0" distL="114300" distR="114300" simplePos="0" relativeHeight="251658240" behindDoc="0" locked="0" layoutInCell="1" allowOverlap="1" wp14:anchorId="2C92D522" wp14:editId="18CB6BDC">
            <wp:simplePos x="0" y="0"/>
            <wp:positionH relativeFrom="margin">
              <wp:align>left</wp:align>
            </wp:positionH>
            <wp:positionV relativeFrom="paragraph">
              <wp:posOffset>895350</wp:posOffset>
            </wp:positionV>
            <wp:extent cx="2679700" cy="1854200"/>
            <wp:effectExtent l="0" t="0" r="6350" b="0"/>
            <wp:wrapSquare wrapText="bothSides"/>
            <wp:docPr id="200070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07578" name="Picture 2000707578"/>
                    <pic:cNvPicPr/>
                  </pic:nvPicPr>
                  <pic:blipFill>
                    <a:blip r:embed="rId10">
                      <a:extLst>
                        <a:ext uri="{28A0092B-C50C-407E-A947-70E740481C1C}">
                          <a14:useLocalDpi xmlns:a14="http://schemas.microsoft.com/office/drawing/2010/main" val="0"/>
                        </a:ext>
                      </a:extLst>
                    </a:blip>
                    <a:stretch>
                      <a:fillRect/>
                    </a:stretch>
                  </pic:blipFill>
                  <pic:spPr>
                    <a:xfrm>
                      <a:off x="0" y="0"/>
                      <a:ext cx="2679700" cy="1854200"/>
                    </a:xfrm>
                    <a:prstGeom prst="rect">
                      <a:avLst/>
                    </a:prstGeom>
                  </pic:spPr>
                </pic:pic>
              </a:graphicData>
            </a:graphic>
            <wp14:sizeRelH relativeFrom="margin">
              <wp14:pctWidth>0</wp14:pctWidth>
            </wp14:sizeRelH>
            <wp14:sizeRelV relativeFrom="margin">
              <wp14:pctHeight>0</wp14:pctHeight>
            </wp14:sizeRelV>
          </wp:anchor>
        </w:drawing>
      </w:r>
      <w:r w:rsidR="00121449">
        <w:t>ZOMATO RESTAURANTS ANALYSIS</w:t>
      </w:r>
    </w:p>
    <w:p w14:paraId="1EC288D4" w14:textId="2E8107E4" w:rsidR="00EA5CC7" w:rsidRPr="00F664A4" w:rsidRDefault="00EA5CC7" w:rsidP="00F664A4">
      <w:pPr>
        <w:jc w:val="center"/>
        <w:rPr>
          <w:sz w:val="28"/>
          <w:szCs w:val="28"/>
          <w:u w:val="double"/>
        </w:rPr>
      </w:pPr>
      <w:r w:rsidRPr="00F664A4">
        <w:rPr>
          <w:b/>
          <w:bCs/>
          <w:sz w:val="44"/>
          <w:szCs w:val="44"/>
          <w:u w:val="double"/>
        </w:rPr>
        <w:t>INTRODUCTION</w:t>
      </w:r>
    </w:p>
    <w:p w14:paraId="2807E2AB" w14:textId="77777777" w:rsidR="00EA5CC7" w:rsidRDefault="00EA5CC7" w:rsidP="00EA5CC7">
      <w:pPr>
        <w:tabs>
          <w:tab w:val="left" w:pos="3330"/>
        </w:tabs>
      </w:pPr>
      <w:r>
        <w:tab/>
        <w:t>Zomato is an Indian multinational restaurant aggregator and food delivery company. It was founded by Deepinder Goyal and Pankaj Chaddah in 2008 who earlier worked in Bain &amp; Company. The website started as a restaurant-listing-and-recommendation portal. It provides information, menus and user-reviews of restaurants as well as food delivery options from partner restaurants in more than1,000 Indian cities and towns.</w:t>
      </w:r>
    </w:p>
    <w:p w14:paraId="120FADF8" w14:textId="77777777" w:rsidR="00E871E6" w:rsidRDefault="00F664A4" w:rsidP="00EA5CC7">
      <w:pPr>
        <w:tabs>
          <w:tab w:val="left" w:pos="3330"/>
        </w:tabs>
      </w:pPr>
      <w:r>
        <w:tab/>
      </w:r>
    </w:p>
    <w:p w14:paraId="518F6FB2" w14:textId="3499F9C4" w:rsidR="00EA5CC7" w:rsidRDefault="00EA5CC7" w:rsidP="00EA5CC7">
      <w:pPr>
        <w:tabs>
          <w:tab w:val="left" w:pos="3330"/>
        </w:tabs>
      </w:pPr>
      <w:r>
        <w:t xml:space="preserve">The Zomato was formerly known as </w:t>
      </w:r>
      <w:proofErr w:type="spellStart"/>
      <w:r>
        <w:t>Foodiebay</w:t>
      </w:r>
      <w:proofErr w:type="spellEnd"/>
      <w:r>
        <w:t xml:space="preserve"> (2008-10). It’s headquarter is located in Gurugram, Haryana, India. The revenue of the company is around ₹7,079 crore which is around US$890 million in current time. The subsidiaries are </w:t>
      </w:r>
      <w:proofErr w:type="spellStart"/>
      <w:r>
        <w:t>Blinkit</w:t>
      </w:r>
      <w:proofErr w:type="spellEnd"/>
      <w:r>
        <w:t xml:space="preserve"> and </w:t>
      </w:r>
      <w:proofErr w:type="spellStart"/>
      <w:r>
        <w:t>Hyperpure</w:t>
      </w:r>
      <w:proofErr w:type="spellEnd"/>
      <w:r>
        <w:t xml:space="preserve">. Its official website is </w:t>
      </w:r>
      <w:hyperlink r:id="rId11" w:history="1">
        <w:r w:rsidRPr="00233BA6">
          <w:rPr>
            <w:rStyle w:val="Hyperlink"/>
          </w:rPr>
          <w:t>www.zomato.com</w:t>
        </w:r>
      </w:hyperlink>
      <w:r>
        <w:t xml:space="preserve">. </w:t>
      </w:r>
    </w:p>
    <w:p w14:paraId="3A90E89F" w14:textId="77777777" w:rsidR="00E871E6" w:rsidRDefault="00EA5CC7" w:rsidP="00EA5CC7">
      <w:pPr>
        <w:tabs>
          <w:tab w:val="left" w:pos="3330"/>
        </w:tabs>
      </w:pPr>
      <w:r>
        <w:tab/>
      </w:r>
    </w:p>
    <w:p w14:paraId="233D85EE" w14:textId="7E91CDCB" w:rsidR="006E748E" w:rsidRDefault="00EA5CC7" w:rsidP="00EA5CC7">
      <w:pPr>
        <w:tabs>
          <w:tab w:val="left" w:pos="3330"/>
        </w:tabs>
      </w:pPr>
      <w:r>
        <w:t>In 2011, it expanded across India to Delhi NCR, Mumbai, Bangalore, Chennai, Pune, Ahmedabad and Hyderabad. In 2012, it expanded operations internationally in several countries, including the United Arab Emirates, Sri Lanka, Qatar, the United Kingdom, the Philippines, and South Africa. In 2013, It expanded to New Zealand, Turkey, Brazil and Indonesia with websites and apps available in Turkish, Portuguese, Indonesian, and English. In April 2014, it was launched in Portugal, which was followed by launches in Canada, Lebanon, Ireland in 2015. In January 2015, Zomato acquired Seattle-based restaurant discovery portal</w:t>
      </w:r>
      <w:r w:rsidR="006E748E">
        <w:t xml:space="preserve"> </w:t>
      </w:r>
      <w:proofErr w:type="spellStart"/>
      <w:r w:rsidR="006E748E">
        <w:t>Urbanspoon</w:t>
      </w:r>
      <w:proofErr w:type="spellEnd"/>
      <w:r w:rsidR="006E748E">
        <w:t xml:space="preserve">, which led to the firm’s entry into the United States and Australia. In February 2017, the firm announced plans to launch Zomato Infrastructure Services, a cloud kitchen infrastructure service to help partner restaurants expand their presence without incurring any fixed costs. Later that year, it introduced a paid membership program called Zomato Gold using which subscribers could get offers and discounts on dining and food delivery at </w:t>
      </w:r>
    </w:p>
    <w:p w14:paraId="69CA7A0C" w14:textId="77777777" w:rsidR="006E748E" w:rsidRDefault="006E748E" w:rsidP="00EA5CC7">
      <w:pPr>
        <w:tabs>
          <w:tab w:val="left" w:pos="3330"/>
        </w:tabs>
      </w:pPr>
      <w:r>
        <w:t>Zomato’s partner restaurants.</w:t>
      </w:r>
    </w:p>
    <w:p w14:paraId="4FE1FD97" w14:textId="66C27C4B" w:rsidR="006E748E" w:rsidRDefault="006E748E" w:rsidP="00EA5CC7">
      <w:pPr>
        <w:tabs>
          <w:tab w:val="left" w:pos="3330"/>
        </w:tabs>
      </w:pPr>
      <w:r>
        <w:tab/>
        <w:t xml:space="preserve">In December 2018, Zomato launched its annual multi-city food and entertainment carnival called </w:t>
      </w:r>
      <w:proofErr w:type="spellStart"/>
      <w:r>
        <w:t>Zomaland</w:t>
      </w:r>
      <w:proofErr w:type="spellEnd"/>
      <w:r>
        <w:t xml:space="preserve">. In March 2019, Zomato sold its UAE food delivery business to </w:t>
      </w:r>
      <w:proofErr w:type="spellStart"/>
      <w:r>
        <w:t>Talabat.In</w:t>
      </w:r>
      <w:proofErr w:type="spellEnd"/>
      <w:r>
        <w:t xml:space="preserve"> June </w:t>
      </w:r>
      <w:r w:rsidR="00000F41">
        <w:t>2023, Zomato launched a feature that enabled users to build carts from up to four restaurants and place the orders together. In October 2023, the company started offering hyperlocal package delivery service on a separate app called Xtreme.</w:t>
      </w:r>
    </w:p>
    <w:p w14:paraId="6B83BF9D" w14:textId="77777777" w:rsidR="00F664A4" w:rsidRPr="00F664A4" w:rsidRDefault="00F664A4" w:rsidP="008F27A7">
      <w:pPr>
        <w:tabs>
          <w:tab w:val="left" w:pos="3330"/>
        </w:tabs>
        <w:rPr>
          <w:b/>
          <w:bCs/>
          <w:sz w:val="28"/>
          <w:szCs w:val="28"/>
          <w:u w:val="single"/>
        </w:rPr>
      </w:pPr>
    </w:p>
    <w:p w14:paraId="3297BEA4" w14:textId="19A1B404" w:rsidR="00000F41" w:rsidRPr="00F664A4" w:rsidRDefault="008F27A7" w:rsidP="00F664A4">
      <w:pPr>
        <w:tabs>
          <w:tab w:val="left" w:pos="3330"/>
        </w:tabs>
        <w:jc w:val="center"/>
        <w:rPr>
          <w:b/>
          <w:bCs/>
          <w:sz w:val="28"/>
          <w:szCs w:val="28"/>
          <w:u w:val="double"/>
        </w:rPr>
      </w:pPr>
      <w:r w:rsidRPr="00F664A4">
        <w:rPr>
          <w:b/>
          <w:bCs/>
          <w:sz w:val="28"/>
          <w:szCs w:val="28"/>
          <w:u w:val="double"/>
        </w:rPr>
        <w:t>FUN FACTS ABOUT ZOMATO</w:t>
      </w:r>
    </w:p>
    <w:p w14:paraId="7A9BB856" w14:textId="799E7D6C" w:rsidR="008F27A7" w:rsidRPr="007F39DB" w:rsidRDefault="007F39DB" w:rsidP="007F39DB">
      <w:pPr>
        <w:pStyle w:val="ListParagraph"/>
        <w:numPr>
          <w:ilvl w:val="0"/>
          <w:numId w:val="24"/>
        </w:numPr>
        <w:tabs>
          <w:tab w:val="left" w:pos="3330"/>
        </w:tabs>
      </w:pPr>
      <w:r w:rsidRPr="007F39DB">
        <w:rPr>
          <w:rFonts w:ascii="Segoe UI" w:hAnsi="Segoe UI" w:cs="Segoe UI"/>
        </w:rPr>
        <w:t>The food delivery app operates in 24 countries wit</w:t>
      </w:r>
      <w:r>
        <w:rPr>
          <w:rFonts w:ascii="Segoe UI" w:hAnsi="Segoe UI" w:cs="Segoe UI"/>
        </w:rPr>
        <w:t>h</w:t>
      </w:r>
      <w:r w:rsidRPr="007F39DB">
        <w:rPr>
          <w:rFonts w:ascii="Segoe UI" w:hAnsi="Segoe UI" w:cs="Segoe UI"/>
        </w:rPr>
        <w:t>10,000 cities globally.</w:t>
      </w:r>
    </w:p>
    <w:p w14:paraId="271618DB" w14:textId="5233E2A0" w:rsidR="007F39DB" w:rsidRPr="007F39DB" w:rsidRDefault="007F39DB" w:rsidP="007F39DB">
      <w:pPr>
        <w:pStyle w:val="ListParagraph"/>
        <w:numPr>
          <w:ilvl w:val="0"/>
          <w:numId w:val="24"/>
        </w:numPr>
        <w:tabs>
          <w:tab w:val="left" w:pos="3330"/>
        </w:tabs>
      </w:pPr>
      <w:r w:rsidRPr="007F39DB">
        <w:rPr>
          <w:rFonts w:ascii="Segoe UI" w:hAnsi="Segoe UI" w:cs="Segoe UI"/>
        </w:rPr>
        <w:t>The most ordered dish on Zomato is “Biryani”, in the pandemic 2020, 44 lakhs+ orders were placed for Biryani.</w:t>
      </w:r>
    </w:p>
    <w:p w14:paraId="28A1F822" w14:textId="53F758C9" w:rsidR="007F39DB" w:rsidRPr="007F39DB" w:rsidRDefault="007F39DB" w:rsidP="007F39DB">
      <w:pPr>
        <w:pStyle w:val="ListParagraph"/>
        <w:numPr>
          <w:ilvl w:val="0"/>
          <w:numId w:val="24"/>
        </w:numPr>
        <w:tabs>
          <w:tab w:val="left" w:pos="3330"/>
        </w:tabs>
      </w:pPr>
      <w:r w:rsidRPr="007F39DB">
        <w:rPr>
          <w:rFonts w:ascii="Segoe UI" w:hAnsi="Segoe UI" w:cs="Segoe UI"/>
        </w:rPr>
        <w:t>During the Pandemic in 2020, Zomato delivered amount 22 Biryanis every minute.</w:t>
      </w:r>
    </w:p>
    <w:p w14:paraId="6888CB39" w14:textId="3724FDC6" w:rsidR="007F39DB" w:rsidRPr="007F39DB" w:rsidRDefault="007F39DB" w:rsidP="007F39DB">
      <w:pPr>
        <w:pStyle w:val="ListParagraph"/>
        <w:numPr>
          <w:ilvl w:val="0"/>
          <w:numId w:val="24"/>
        </w:numPr>
        <w:tabs>
          <w:tab w:val="left" w:pos="3330"/>
        </w:tabs>
      </w:pPr>
      <w:r w:rsidRPr="007F39DB">
        <w:rPr>
          <w:rFonts w:ascii="Segoe UI" w:hAnsi="Segoe UI" w:cs="Segoe UI"/>
        </w:rPr>
        <w:t>On average Zomato gets 12.5 lakh orders daily.</w:t>
      </w:r>
    </w:p>
    <w:p w14:paraId="7344DADB" w14:textId="0FB617F6" w:rsidR="007F39DB" w:rsidRPr="007F39DB" w:rsidRDefault="007F39DB" w:rsidP="007F39DB">
      <w:pPr>
        <w:pStyle w:val="ListParagraph"/>
        <w:numPr>
          <w:ilvl w:val="0"/>
          <w:numId w:val="24"/>
        </w:numPr>
        <w:tabs>
          <w:tab w:val="left" w:pos="3330"/>
        </w:tabs>
      </w:pPr>
      <w:r w:rsidRPr="007F39DB">
        <w:rPr>
          <w:rFonts w:ascii="Segoe UI" w:hAnsi="Segoe UI" w:cs="Segoe UI"/>
        </w:rPr>
        <w:t>The most expensive order placed on Zomato costs nearly Rs. 2 Lakh.</w:t>
      </w:r>
    </w:p>
    <w:p w14:paraId="7494C6D2" w14:textId="77777777" w:rsidR="00F664A4" w:rsidRPr="00F664A4" w:rsidRDefault="007F39DB" w:rsidP="00F664A4">
      <w:pPr>
        <w:pStyle w:val="ListParagraph"/>
        <w:numPr>
          <w:ilvl w:val="0"/>
          <w:numId w:val="24"/>
        </w:numPr>
        <w:tabs>
          <w:tab w:val="left" w:pos="3330"/>
        </w:tabs>
      </w:pPr>
      <w:r>
        <w:rPr>
          <w:rFonts w:ascii="Segoe UI" w:hAnsi="Segoe UI" w:cs="Segoe UI"/>
          <w:sz w:val="30"/>
          <w:szCs w:val="30"/>
        </w:rPr>
        <w:lastRenderedPageBreak/>
        <w:t> </w:t>
      </w:r>
      <w:r w:rsidRPr="007F39DB">
        <w:rPr>
          <w:rFonts w:ascii="Segoe UI" w:hAnsi="Segoe UI" w:cs="Segoe UI"/>
        </w:rPr>
        <w:t>Zomato IPO is one of the biggest IPO by the startup in India.</w:t>
      </w:r>
    </w:p>
    <w:p w14:paraId="0F2BF305" w14:textId="7A4CEFB4" w:rsidR="00000F41" w:rsidRPr="00F664A4" w:rsidRDefault="00000F41" w:rsidP="00F664A4">
      <w:pPr>
        <w:pStyle w:val="ListParagraph"/>
        <w:tabs>
          <w:tab w:val="left" w:pos="3330"/>
        </w:tabs>
        <w:ind w:left="360"/>
        <w:jc w:val="center"/>
        <w:rPr>
          <w:u w:val="double"/>
        </w:rPr>
      </w:pPr>
      <w:r w:rsidRPr="00F664A4">
        <w:rPr>
          <w:b/>
          <w:bCs/>
          <w:sz w:val="44"/>
          <w:szCs w:val="44"/>
          <w:u w:val="double"/>
        </w:rPr>
        <w:t>HOW ZOMATO WORKS</w:t>
      </w:r>
    </w:p>
    <w:p w14:paraId="14447DE2" w14:textId="2AD3E98C" w:rsidR="00EA5CC7" w:rsidRPr="00121449" w:rsidRDefault="008F27A7" w:rsidP="008F27A7">
      <w:pPr>
        <w:tabs>
          <w:tab w:val="left" w:pos="3330"/>
        </w:tabs>
      </w:pPr>
      <w:r>
        <w:rPr>
          <w:noProof/>
        </w:rPr>
        <w:drawing>
          <wp:inline distT="0" distB="0" distL="0" distR="0" wp14:anchorId="60120A0A" wp14:editId="4D93FBA0">
            <wp:extent cx="5981700" cy="5832475"/>
            <wp:effectExtent l="190500" t="171450" r="171450" b="187325"/>
            <wp:docPr id="307043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43486" name="Picture 307043486"/>
                    <pic:cNvPicPr/>
                  </pic:nvPicPr>
                  <pic:blipFill>
                    <a:blip r:embed="rId12">
                      <a:extLst>
                        <a:ext uri="{28A0092B-C50C-407E-A947-70E740481C1C}">
                          <a14:useLocalDpi xmlns:a14="http://schemas.microsoft.com/office/drawing/2010/main" val="0"/>
                        </a:ext>
                      </a:extLst>
                    </a:blip>
                    <a:stretch>
                      <a:fillRect/>
                    </a:stretch>
                  </pic:blipFill>
                  <pic:spPr>
                    <a:xfrm>
                      <a:off x="0" y="0"/>
                      <a:ext cx="5981700" cy="58324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EEA11DC" w14:textId="7DBCE5AF" w:rsidR="00ED2CF8" w:rsidRDefault="00EA5CC7" w:rsidP="00F664A4">
      <w:pPr>
        <w:tabs>
          <w:tab w:val="left" w:pos="1310"/>
        </w:tabs>
        <w:jc w:val="center"/>
      </w:pPr>
      <w:r>
        <w:br w:type="textWrapping" w:clear="all"/>
      </w:r>
      <w:r w:rsidR="00000F41">
        <w:t>As the above picture shown this is how the Zomato works. The processing of food delivery begins from the customer’s place where he/she orders food from its device. Later on, its forwarded to restaurant where they accept the order and starts preparing. Meanwhile the order is being prepared the Zomato assigns the delivery partner for the ongoing order process. Then in the last part of the process the Delivery partner pickups the food from the restaurant and drops the package to the customer within the allotted time slots.</w:t>
      </w:r>
    </w:p>
    <w:p w14:paraId="5E328617" w14:textId="77777777" w:rsidR="00F664A4" w:rsidRDefault="00F664A4" w:rsidP="00F664A4">
      <w:pPr>
        <w:tabs>
          <w:tab w:val="left" w:pos="1310"/>
        </w:tabs>
        <w:jc w:val="center"/>
      </w:pPr>
    </w:p>
    <w:p w14:paraId="01204723" w14:textId="77777777" w:rsidR="00F664A4" w:rsidRDefault="00F664A4" w:rsidP="00F664A4">
      <w:pPr>
        <w:tabs>
          <w:tab w:val="left" w:pos="1310"/>
        </w:tabs>
        <w:jc w:val="center"/>
      </w:pPr>
    </w:p>
    <w:p w14:paraId="4795F183" w14:textId="09287F21" w:rsidR="00F664A4" w:rsidRDefault="00F664A4" w:rsidP="00F664A4">
      <w:pPr>
        <w:tabs>
          <w:tab w:val="left" w:pos="1310"/>
        </w:tabs>
        <w:jc w:val="center"/>
        <w:rPr>
          <w:b/>
          <w:bCs/>
          <w:sz w:val="40"/>
          <w:szCs w:val="40"/>
          <w:u w:val="double"/>
        </w:rPr>
      </w:pPr>
      <w:r w:rsidRPr="00F664A4">
        <w:rPr>
          <w:b/>
          <w:bCs/>
          <w:sz w:val="40"/>
          <w:szCs w:val="40"/>
          <w:u w:val="double"/>
        </w:rPr>
        <w:t>INSIGHTS OF PROJECT ANALYSIS</w:t>
      </w:r>
    </w:p>
    <w:p w14:paraId="28248193" w14:textId="77777777" w:rsidR="00F664A4" w:rsidRDefault="00F664A4" w:rsidP="00F664A4">
      <w:pPr>
        <w:tabs>
          <w:tab w:val="left" w:pos="1310"/>
        </w:tabs>
        <w:rPr>
          <w:b/>
          <w:bCs/>
          <w:sz w:val="40"/>
          <w:szCs w:val="40"/>
          <w:u w:val="double"/>
        </w:rPr>
      </w:pPr>
    </w:p>
    <w:p w14:paraId="0ED72707" w14:textId="6DE50ACE" w:rsidR="00F664A4" w:rsidRDefault="00F664A4" w:rsidP="00F664A4">
      <w:pPr>
        <w:tabs>
          <w:tab w:val="left" w:pos="1310"/>
        </w:tabs>
      </w:pPr>
      <w:r>
        <w:t xml:space="preserve">The basic objective of the project is to analyze the data to get an output of how a company can increase its market in the already serving area and can open new restaurants in the new area or an existing area. The </w:t>
      </w:r>
      <w:r w:rsidR="007E481D">
        <w:t>data we received is from the Zomato company itself.</w:t>
      </w:r>
    </w:p>
    <w:p w14:paraId="54662D58" w14:textId="2861F8E3" w:rsidR="007E481D" w:rsidRDefault="007E481D" w:rsidP="00F664A4">
      <w:pPr>
        <w:tabs>
          <w:tab w:val="left" w:pos="1310"/>
        </w:tabs>
      </w:pPr>
      <w:r>
        <w:tab/>
        <w:t xml:space="preserve">The tools which have been used to determine the following analysis are VLOOKUP, If functions, AVERAGE, SUM, PIVOTS, and CHARTS. </w:t>
      </w:r>
    </w:p>
    <w:p w14:paraId="7DE684BC" w14:textId="77777777" w:rsidR="007E481D" w:rsidRDefault="007E481D" w:rsidP="00F664A4">
      <w:pPr>
        <w:tabs>
          <w:tab w:val="left" w:pos="1310"/>
        </w:tabs>
      </w:pPr>
    </w:p>
    <w:p w14:paraId="1829019E" w14:textId="63E5F063" w:rsidR="007E481D" w:rsidRDefault="007E481D" w:rsidP="007E481D">
      <w:pPr>
        <w:tabs>
          <w:tab w:val="left" w:pos="1310"/>
        </w:tabs>
        <w:jc w:val="center"/>
        <w:rPr>
          <w:sz w:val="40"/>
          <w:szCs w:val="40"/>
          <w:u w:val="double"/>
        </w:rPr>
      </w:pPr>
      <w:r w:rsidRPr="007E481D">
        <w:rPr>
          <w:sz w:val="40"/>
          <w:szCs w:val="40"/>
          <w:u w:val="double"/>
        </w:rPr>
        <w:t>OBJECTIVE QUESTIONS OF ANALYSIS</w:t>
      </w:r>
    </w:p>
    <w:p w14:paraId="73BA90CD" w14:textId="77777777" w:rsidR="007E481D" w:rsidRDefault="007E481D" w:rsidP="007E481D">
      <w:pPr>
        <w:tabs>
          <w:tab w:val="left" w:pos="1310"/>
        </w:tabs>
        <w:jc w:val="center"/>
        <w:rPr>
          <w:sz w:val="40"/>
          <w:szCs w:val="40"/>
        </w:rPr>
      </w:pPr>
    </w:p>
    <w:p w14:paraId="73371BDA" w14:textId="24345D2D" w:rsidR="00880A87" w:rsidRPr="007706ED" w:rsidRDefault="007E481D" w:rsidP="00880A87">
      <w:pPr>
        <w:tabs>
          <w:tab w:val="left" w:pos="1310"/>
        </w:tabs>
        <w:ind w:left="360"/>
        <w:rPr>
          <w:rFonts w:ascii="Arial" w:hAnsi="Arial" w:cs="Arial"/>
          <w:color w:val="000000"/>
        </w:rPr>
      </w:pPr>
      <w:r w:rsidRPr="007706ED">
        <w:rPr>
          <w:rFonts w:ascii="Arial" w:hAnsi="Arial" w:cs="Arial"/>
          <w:color w:val="000000"/>
        </w:rPr>
        <w:t>1.What is the total no. of tables present in the data?</w:t>
      </w:r>
    </w:p>
    <w:p w14:paraId="6E3C7739" w14:textId="77777777" w:rsidR="00880A87" w:rsidRPr="007706ED" w:rsidRDefault="007E481D" w:rsidP="007E481D">
      <w:pPr>
        <w:tabs>
          <w:tab w:val="left" w:pos="1310"/>
        </w:tabs>
        <w:rPr>
          <w:rFonts w:ascii="Arial" w:hAnsi="Arial" w:cs="Arial"/>
          <w:color w:val="000000"/>
        </w:rPr>
      </w:pPr>
      <w:r w:rsidRPr="007706ED">
        <w:rPr>
          <w:rFonts w:ascii="Arial" w:hAnsi="Arial" w:cs="Arial"/>
          <w:color w:val="000000"/>
        </w:rPr>
        <w:tab/>
      </w:r>
    </w:p>
    <w:p w14:paraId="19D35217" w14:textId="20B6ACA9" w:rsidR="007E481D" w:rsidRPr="007706ED" w:rsidRDefault="00880A87" w:rsidP="007E481D">
      <w:pPr>
        <w:tabs>
          <w:tab w:val="left" w:pos="1310"/>
        </w:tabs>
        <w:rPr>
          <w:rFonts w:ascii="Arial" w:hAnsi="Arial" w:cs="Arial"/>
          <w:color w:val="000000"/>
        </w:rPr>
      </w:pPr>
      <w:r w:rsidRPr="007706ED">
        <w:rPr>
          <w:rFonts w:ascii="Arial" w:hAnsi="Arial" w:cs="Arial"/>
          <w:color w:val="000000"/>
        </w:rPr>
        <w:tab/>
      </w:r>
      <w:r w:rsidR="007E481D" w:rsidRPr="007706ED">
        <w:rPr>
          <w:rFonts w:ascii="Arial" w:hAnsi="Arial" w:cs="Arial"/>
          <w:color w:val="000000"/>
        </w:rPr>
        <w:t xml:space="preserve">The raw data contains about two table which was given in two separate worksheets named raw data and country description. </w:t>
      </w:r>
    </w:p>
    <w:p w14:paraId="33B7B895" w14:textId="77777777" w:rsidR="00880A87" w:rsidRPr="007706ED" w:rsidRDefault="00880A87" w:rsidP="00880A87">
      <w:pPr>
        <w:pStyle w:val="NormalWeb"/>
        <w:spacing w:before="0" w:beforeAutospacing="0" w:after="200" w:afterAutospacing="0"/>
        <w:ind w:left="360"/>
        <w:textAlignment w:val="baseline"/>
        <w:rPr>
          <w:rFonts w:ascii="Arial" w:hAnsi="Arial" w:cs="Arial"/>
          <w:color w:val="000000"/>
          <w:sz w:val="22"/>
          <w:szCs w:val="22"/>
        </w:rPr>
      </w:pPr>
    </w:p>
    <w:p w14:paraId="6483A76E" w14:textId="77777777" w:rsidR="003A50EF" w:rsidRDefault="003A50EF" w:rsidP="00880A87">
      <w:pPr>
        <w:pStyle w:val="NormalWeb"/>
        <w:spacing w:before="0" w:beforeAutospacing="0" w:after="200" w:afterAutospacing="0"/>
        <w:ind w:left="360"/>
        <w:textAlignment w:val="baseline"/>
        <w:rPr>
          <w:rFonts w:ascii="Arial" w:hAnsi="Arial" w:cs="Arial"/>
          <w:color w:val="000000"/>
          <w:sz w:val="22"/>
          <w:szCs w:val="22"/>
        </w:rPr>
      </w:pPr>
    </w:p>
    <w:p w14:paraId="022385B1" w14:textId="4244CD45" w:rsidR="00880A87" w:rsidRPr="007706ED" w:rsidRDefault="007E481D" w:rsidP="00880A87">
      <w:pPr>
        <w:pStyle w:val="NormalWeb"/>
        <w:spacing w:before="0" w:beforeAutospacing="0" w:after="200" w:afterAutospacing="0"/>
        <w:ind w:left="360"/>
        <w:textAlignment w:val="baseline"/>
        <w:rPr>
          <w:rFonts w:ascii="Arial" w:hAnsi="Arial" w:cs="Arial"/>
          <w:color w:val="000000"/>
          <w:sz w:val="22"/>
          <w:szCs w:val="22"/>
        </w:rPr>
      </w:pPr>
      <w:r w:rsidRPr="007706ED">
        <w:rPr>
          <w:rFonts w:ascii="Arial" w:hAnsi="Arial" w:cs="Arial"/>
          <w:color w:val="000000"/>
          <w:sz w:val="22"/>
          <w:szCs w:val="22"/>
        </w:rPr>
        <w:t>2.What is the total no. of attributes present in the data?</w:t>
      </w:r>
    </w:p>
    <w:p w14:paraId="523D8379" w14:textId="2BD322F3" w:rsidR="00880A87" w:rsidRPr="007706ED" w:rsidRDefault="00880A87" w:rsidP="00880A87">
      <w:pPr>
        <w:pStyle w:val="NormalWeb"/>
        <w:spacing w:before="0" w:beforeAutospacing="0" w:after="200" w:afterAutospacing="0"/>
        <w:ind w:left="360" w:firstLine="360"/>
        <w:textAlignment w:val="baseline"/>
        <w:rPr>
          <w:rFonts w:ascii="Arial" w:hAnsi="Arial" w:cs="Arial"/>
          <w:color w:val="000000"/>
          <w:sz w:val="22"/>
          <w:szCs w:val="22"/>
        </w:rPr>
      </w:pPr>
      <w:r w:rsidRPr="007706ED">
        <w:rPr>
          <w:rFonts w:ascii="Arial" w:hAnsi="Arial" w:cs="Arial"/>
          <w:color w:val="000000"/>
          <w:sz w:val="22"/>
          <w:szCs w:val="22"/>
        </w:rPr>
        <w:t xml:space="preserve">The attributes here are refer to the column names of the provided tables. There are around 20 attributes present in the raw data. </w:t>
      </w:r>
      <w:r w:rsidR="007706ED" w:rsidRPr="007706ED">
        <w:rPr>
          <w:rFonts w:ascii="Arial" w:hAnsi="Arial" w:cs="Arial"/>
          <w:color w:val="000000"/>
          <w:sz w:val="22"/>
          <w:szCs w:val="22"/>
        </w:rPr>
        <w:t>Thus,</w:t>
      </w:r>
      <w:r w:rsidRPr="007706ED">
        <w:rPr>
          <w:rFonts w:ascii="Arial" w:hAnsi="Arial" w:cs="Arial"/>
          <w:color w:val="000000"/>
          <w:sz w:val="22"/>
          <w:szCs w:val="22"/>
        </w:rPr>
        <w:t xml:space="preserve"> for further analysis total 3 more attributes were added in the raw data using different formulas. </w:t>
      </w:r>
      <w:r w:rsidR="007706ED" w:rsidRPr="007706ED">
        <w:rPr>
          <w:rFonts w:ascii="Arial" w:hAnsi="Arial" w:cs="Arial"/>
          <w:color w:val="000000"/>
          <w:sz w:val="22"/>
          <w:szCs w:val="22"/>
        </w:rPr>
        <w:t>So,</w:t>
      </w:r>
      <w:r w:rsidRPr="007706ED">
        <w:rPr>
          <w:rFonts w:ascii="Arial" w:hAnsi="Arial" w:cs="Arial"/>
          <w:color w:val="000000"/>
          <w:sz w:val="22"/>
          <w:szCs w:val="22"/>
        </w:rPr>
        <w:t xml:space="preserve"> in total there are 23 attributes in data.</w:t>
      </w:r>
    </w:p>
    <w:p w14:paraId="0AA995A4" w14:textId="77777777" w:rsidR="003A50EF" w:rsidRDefault="00880A87" w:rsidP="00880A87">
      <w:pPr>
        <w:pStyle w:val="NormalWeb"/>
        <w:spacing w:before="0" w:beforeAutospacing="0" w:after="200" w:afterAutospacing="0"/>
        <w:textAlignment w:val="baseline"/>
        <w:rPr>
          <w:rFonts w:ascii="Arial" w:hAnsi="Arial" w:cs="Arial"/>
          <w:color w:val="000000"/>
          <w:sz w:val="22"/>
          <w:szCs w:val="22"/>
        </w:rPr>
      </w:pPr>
      <w:r w:rsidRPr="007706ED">
        <w:rPr>
          <w:rFonts w:ascii="Arial" w:hAnsi="Arial" w:cs="Arial"/>
          <w:color w:val="000000"/>
          <w:sz w:val="22"/>
          <w:szCs w:val="22"/>
        </w:rPr>
        <w:t xml:space="preserve"> </w:t>
      </w:r>
    </w:p>
    <w:p w14:paraId="3729053F" w14:textId="29BB1F39" w:rsidR="00880A87" w:rsidRPr="007706ED" w:rsidRDefault="00880A87" w:rsidP="00880A87">
      <w:pPr>
        <w:pStyle w:val="NormalWeb"/>
        <w:spacing w:before="0" w:beforeAutospacing="0" w:after="200" w:afterAutospacing="0"/>
        <w:textAlignment w:val="baseline"/>
        <w:rPr>
          <w:rFonts w:ascii="Arial" w:hAnsi="Arial" w:cs="Arial"/>
          <w:color w:val="000000"/>
          <w:sz w:val="22"/>
          <w:szCs w:val="22"/>
        </w:rPr>
      </w:pPr>
      <w:r w:rsidRPr="007706ED">
        <w:rPr>
          <w:rFonts w:ascii="Arial" w:hAnsi="Arial" w:cs="Arial"/>
          <w:color w:val="000000"/>
          <w:sz w:val="22"/>
          <w:szCs w:val="22"/>
        </w:rPr>
        <w:t xml:space="preserve">   3. How many categorical columns are there in the data?</w:t>
      </w:r>
    </w:p>
    <w:p w14:paraId="6DAF3F4F" w14:textId="3B077E9E" w:rsidR="007E481D" w:rsidRPr="007706ED" w:rsidRDefault="00880A87" w:rsidP="00880A87">
      <w:pPr>
        <w:pStyle w:val="NormalWeb"/>
        <w:spacing w:before="0" w:beforeAutospacing="0" w:after="200" w:afterAutospacing="0"/>
        <w:textAlignment w:val="baseline"/>
        <w:rPr>
          <w:rFonts w:ascii="Arial" w:hAnsi="Arial" w:cs="Arial"/>
          <w:b/>
          <w:bCs/>
          <w:color w:val="000000"/>
          <w:sz w:val="22"/>
          <w:szCs w:val="22"/>
        </w:rPr>
      </w:pPr>
      <w:r w:rsidRPr="007706ED">
        <w:rPr>
          <w:rFonts w:ascii="Arial" w:hAnsi="Arial" w:cs="Arial"/>
          <w:color w:val="000000"/>
          <w:sz w:val="22"/>
          <w:szCs w:val="22"/>
        </w:rPr>
        <w:tab/>
        <w:t>The categorical columns refer to the column that consists of data that is consist of categorical information.</w:t>
      </w:r>
      <w:r w:rsidR="007706ED" w:rsidRPr="007706ED">
        <w:rPr>
          <w:rFonts w:ascii="Arial" w:hAnsi="Arial" w:cs="Arial"/>
          <w:color w:val="000000"/>
          <w:sz w:val="22"/>
          <w:szCs w:val="22"/>
        </w:rPr>
        <w:t xml:space="preserve"> In the provided data there are about 8 categorical data</w:t>
      </w:r>
      <w:r w:rsidR="00B64224">
        <w:rPr>
          <w:rFonts w:ascii="Arial" w:hAnsi="Arial" w:cs="Arial"/>
          <w:b/>
          <w:bCs/>
          <w:color w:val="000000"/>
          <w:sz w:val="22"/>
          <w:szCs w:val="22"/>
        </w:rPr>
        <w:t xml:space="preserve"> </w:t>
      </w:r>
      <w:r w:rsidR="007706ED" w:rsidRPr="007706ED">
        <w:rPr>
          <w:rFonts w:ascii="Arial" w:hAnsi="Arial" w:cs="Arial"/>
          <w:b/>
          <w:bCs/>
          <w:color w:val="000000"/>
          <w:sz w:val="22"/>
          <w:szCs w:val="22"/>
        </w:rPr>
        <w:t>which includes Country name, Cuisine, Currencies, etc.</w:t>
      </w:r>
    </w:p>
    <w:p w14:paraId="152C3ED2" w14:textId="0280ED3E" w:rsidR="007706ED" w:rsidRDefault="007706ED" w:rsidP="007706ED">
      <w:pPr>
        <w:pStyle w:val="NormalWeb"/>
        <w:spacing w:before="0" w:beforeAutospacing="0" w:after="200" w:afterAutospacing="0"/>
        <w:textAlignment w:val="baseline"/>
        <w:rPr>
          <w:rFonts w:ascii="Arial" w:hAnsi="Arial" w:cs="Arial"/>
          <w:color w:val="000000"/>
          <w:sz w:val="22"/>
          <w:szCs w:val="22"/>
        </w:rPr>
      </w:pPr>
      <w:r w:rsidRPr="007706ED">
        <w:rPr>
          <w:rFonts w:ascii="Arial" w:hAnsi="Arial" w:cs="Arial"/>
          <w:b/>
          <w:bCs/>
          <w:color w:val="000000"/>
          <w:sz w:val="22"/>
          <w:szCs w:val="22"/>
        </w:rPr>
        <w:t xml:space="preserve"> 4.</w:t>
      </w:r>
      <w:r w:rsidRPr="007706ED">
        <w:rPr>
          <w:rFonts w:ascii="Arial" w:hAnsi="Arial" w:cs="Arial"/>
          <w:color w:val="000000"/>
          <w:sz w:val="22"/>
          <w:szCs w:val="22"/>
        </w:rPr>
        <w:t xml:space="preserve"> The data consists of some inconsistent and missing values so ensure that the data used for further analysis is cleaned.</w:t>
      </w:r>
    </w:p>
    <w:p w14:paraId="4CC1044A" w14:textId="77777777" w:rsidR="003A50EF" w:rsidRDefault="007706ED" w:rsidP="002D3B64">
      <w:pPr>
        <w:pStyle w:val="NormalWeb"/>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ab/>
      </w:r>
      <w:r w:rsidR="002D3B64">
        <w:rPr>
          <w:rFonts w:ascii="Arial" w:hAnsi="Arial" w:cs="Arial"/>
          <w:color w:val="000000"/>
          <w:sz w:val="22"/>
          <w:szCs w:val="22"/>
        </w:rPr>
        <w:t xml:space="preserve">There were some missing values in the cuisine column which I replaced it manually with the highest number of cuisine in the world category. Then there were some data issue in the city name as Sao Paulo  and Istanbul was written incorrectly as </w:t>
      </w:r>
      <w:proofErr w:type="spellStart"/>
      <w:r w:rsidR="002D3B64" w:rsidRPr="002D3B64">
        <w:rPr>
          <w:rFonts w:ascii="Arial" w:hAnsi="Arial" w:cs="Arial"/>
          <w:color w:val="000000"/>
          <w:sz w:val="22"/>
          <w:szCs w:val="22"/>
        </w:rPr>
        <w:t>Sí£o</w:t>
      </w:r>
      <w:proofErr w:type="spellEnd"/>
      <w:r w:rsidR="002D3B64" w:rsidRPr="002D3B64">
        <w:rPr>
          <w:rFonts w:ascii="Arial" w:hAnsi="Arial" w:cs="Arial"/>
          <w:color w:val="000000"/>
          <w:sz w:val="22"/>
          <w:szCs w:val="22"/>
        </w:rPr>
        <w:t xml:space="preserve"> Paulo</w:t>
      </w:r>
      <w:r w:rsidR="002D3B64">
        <w:rPr>
          <w:rFonts w:ascii="Arial" w:hAnsi="Arial" w:cs="Arial"/>
          <w:color w:val="000000"/>
          <w:sz w:val="22"/>
          <w:szCs w:val="22"/>
        </w:rPr>
        <w:t xml:space="preserve"> and </w:t>
      </w:r>
      <w:proofErr w:type="spellStart"/>
      <w:r w:rsidR="002D3B64">
        <w:rPr>
          <w:rFonts w:ascii="Arial" w:hAnsi="Arial" w:cs="Arial"/>
          <w:color w:val="000000"/>
          <w:sz w:val="22"/>
          <w:szCs w:val="22"/>
        </w:rPr>
        <w:t>UAstanbul</w:t>
      </w:r>
      <w:proofErr w:type="spellEnd"/>
      <w:r w:rsidR="002D3B64">
        <w:rPr>
          <w:rFonts w:ascii="Arial" w:hAnsi="Arial" w:cs="Arial"/>
          <w:color w:val="000000"/>
          <w:sz w:val="22"/>
          <w:szCs w:val="22"/>
        </w:rPr>
        <w:t xml:space="preserve"> respectively by find and replace function in MS Excel.</w:t>
      </w:r>
    </w:p>
    <w:p w14:paraId="73088A9F" w14:textId="77777777" w:rsidR="003A50EF" w:rsidRDefault="002D3B64" w:rsidP="002D3B64">
      <w:pPr>
        <w:pStyle w:val="NormalWeb"/>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 5. </w:t>
      </w:r>
      <w:r>
        <w:rPr>
          <w:rFonts w:ascii="Arial" w:hAnsi="Arial" w:cs="Arial"/>
          <w:color w:val="000000"/>
        </w:rPr>
        <w:t xml:space="preserve">Using the </w:t>
      </w:r>
      <w:proofErr w:type="spellStart"/>
      <w:r>
        <w:rPr>
          <w:rFonts w:ascii="Arial" w:hAnsi="Arial" w:cs="Arial"/>
          <w:color w:val="000000"/>
        </w:rPr>
        <w:t>LookUp</w:t>
      </w:r>
      <w:proofErr w:type="spellEnd"/>
      <w:r>
        <w:rPr>
          <w:rFonts w:ascii="Arial" w:hAnsi="Arial" w:cs="Arial"/>
          <w:color w:val="000000"/>
        </w:rPr>
        <w:t xml:space="preserve"> functions, fill up the countries in the original data using the country code.</w:t>
      </w:r>
    </w:p>
    <w:p w14:paraId="5D9BCA63" w14:textId="532CA6D1" w:rsidR="002D3B64" w:rsidRPr="003A50EF" w:rsidRDefault="002D3B64" w:rsidP="002D3B64">
      <w:pPr>
        <w:pStyle w:val="NormalWeb"/>
        <w:spacing w:before="0" w:beforeAutospacing="0" w:after="200" w:afterAutospacing="0"/>
        <w:textAlignment w:val="baseline"/>
        <w:rPr>
          <w:rFonts w:ascii="Arial" w:hAnsi="Arial" w:cs="Arial"/>
          <w:color w:val="000000"/>
          <w:sz w:val="22"/>
          <w:szCs w:val="22"/>
        </w:rPr>
      </w:pPr>
      <w:r>
        <w:rPr>
          <w:rFonts w:ascii="Arial" w:hAnsi="Arial" w:cs="Arial"/>
          <w:color w:val="000000"/>
        </w:rPr>
        <w:t>With the help of given country code in the raw data, A new column named country name was added by using VLOOKUP function in the raw data from the country description worksheet.</w:t>
      </w:r>
    </w:p>
    <w:p w14:paraId="4C24D646" w14:textId="4205D49D" w:rsidR="002D3B64" w:rsidRPr="003A50EF" w:rsidRDefault="003A50EF" w:rsidP="002D3B64">
      <w:pPr>
        <w:pStyle w:val="NormalWeb"/>
        <w:spacing w:before="0" w:beforeAutospacing="0" w:after="200" w:afterAutospacing="0"/>
        <w:textAlignment w:val="baseline"/>
        <w:rPr>
          <w:rFonts w:ascii="Arial" w:hAnsi="Arial" w:cs="Arial"/>
          <w:color w:val="000000"/>
        </w:rPr>
      </w:pPr>
      <w:r>
        <w:rPr>
          <w:rFonts w:ascii="Arial" w:hAnsi="Arial" w:cs="Arial"/>
          <w:color w:val="000000"/>
        </w:rPr>
        <w:lastRenderedPageBreak/>
        <w:t xml:space="preserve"> </w:t>
      </w:r>
      <w:r w:rsidR="002D3B64">
        <w:rPr>
          <w:rFonts w:ascii="Arial" w:hAnsi="Arial" w:cs="Arial"/>
          <w:color w:val="000000"/>
        </w:rPr>
        <w:t xml:space="preserve"> 6.</w:t>
      </w:r>
      <w:r w:rsidR="002D3B64" w:rsidRPr="002D3B64">
        <w:rPr>
          <w:rFonts w:ascii="Arial" w:hAnsi="Arial" w:cs="Arial"/>
          <w:color w:val="000000"/>
        </w:rPr>
        <w:t xml:space="preserve"> </w:t>
      </w:r>
      <w:r w:rsidR="002D3B64" w:rsidRPr="002D3B64">
        <w:rPr>
          <w:rFonts w:ascii="Arial" w:hAnsi="Arial" w:cs="Arial"/>
          <w:color w:val="000000"/>
          <w:sz w:val="22"/>
          <w:szCs w:val="22"/>
        </w:rPr>
        <w:t>Create a table to represent the number of restaurants opened in each country.</w:t>
      </w:r>
    </w:p>
    <w:p w14:paraId="6D30AEA4" w14:textId="48A341C6" w:rsidR="002D3B64" w:rsidRPr="002D3B64" w:rsidRDefault="002D3B64" w:rsidP="002D3B64">
      <w:pPr>
        <w:pStyle w:val="NormalWeb"/>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ab/>
      </w:r>
      <w:r>
        <w:rPr>
          <w:rFonts w:ascii="Arial" w:hAnsi="Arial" w:cs="Arial"/>
          <w:noProof/>
          <w:color w:val="000000"/>
          <w:sz w:val="22"/>
          <w:szCs w:val="22"/>
        </w:rPr>
        <w:drawing>
          <wp:inline distT="0" distB="0" distL="0" distR="0" wp14:anchorId="3A1F2E15" wp14:editId="5ADB467D">
            <wp:extent cx="5721350" cy="3054350"/>
            <wp:effectExtent l="0" t="0" r="0" b="0"/>
            <wp:docPr id="2533236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23602" name="Picture 253323602"/>
                    <pic:cNvPicPr/>
                  </pic:nvPicPr>
                  <pic:blipFill>
                    <a:blip r:embed="rId13">
                      <a:extLst>
                        <a:ext uri="{28A0092B-C50C-407E-A947-70E740481C1C}">
                          <a14:useLocalDpi xmlns:a14="http://schemas.microsoft.com/office/drawing/2010/main" val="0"/>
                        </a:ext>
                      </a:extLst>
                    </a:blip>
                    <a:stretch>
                      <a:fillRect/>
                    </a:stretch>
                  </pic:blipFill>
                  <pic:spPr>
                    <a:xfrm>
                      <a:off x="0" y="0"/>
                      <a:ext cx="5721650" cy="3054510"/>
                    </a:xfrm>
                    <a:prstGeom prst="rect">
                      <a:avLst/>
                    </a:prstGeom>
                  </pic:spPr>
                </pic:pic>
              </a:graphicData>
            </a:graphic>
          </wp:inline>
        </w:drawing>
      </w:r>
    </w:p>
    <w:p w14:paraId="6DA21CF3" w14:textId="1E939C1E" w:rsidR="002D3B64" w:rsidRDefault="002D3B64" w:rsidP="007706ED">
      <w:pPr>
        <w:pStyle w:val="NormalWeb"/>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ab/>
        <w:t xml:space="preserve"> According to the data, it can be said that </w:t>
      </w:r>
      <w:r w:rsidR="00B878AE">
        <w:rPr>
          <w:rFonts w:ascii="Arial" w:hAnsi="Arial" w:cs="Arial"/>
          <w:color w:val="000000"/>
          <w:sz w:val="22"/>
          <w:szCs w:val="22"/>
        </w:rPr>
        <w:t>India</w:t>
      </w:r>
      <w:r>
        <w:rPr>
          <w:rFonts w:ascii="Arial" w:hAnsi="Arial" w:cs="Arial"/>
          <w:color w:val="000000"/>
          <w:sz w:val="22"/>
          <w:szCs w:val="22"/>
        </w:rPr>
        <w:t xml:space="preserve"> has the most number of restaurants </w:t>
      </w:r>
      <w:r w:rsidR="00B878AE">
        <w:rPr>
          <w:rFonts w:ascii="Arial" w:hAnsi="Arial" w:cs="Arial"/>
          <w:color w:val="000000"/>
          <w:sz w:val="22"/>
          <w:szCs w:val="22"/>
        </w:rPr>
        <w:t xml:space="preserve">opened by Zomato up to the present 2018 that is about 8652. Followed by the United States of America that is about 434 </w:t>
      </w:r>
      <w:proofErr w:type="spellStart"/>
      <w:r w:rsidR="00B878AE">
        <w:rPr>
          <w:rFonts w:ascii="Arial" w:hAnsi="Arial" w:cs="Arial"/>
          <w:color w:val="000000"/>
          <w:sz w:val="22"/>
          <w:szCs w:val="22"/>
        </w:rPr>
        <w:t>restuarants</w:t>
      </w:r>
      <w:proofErr w:type="spellEnd"/>
      <w:r w:rsidR="00B878AE">
        <w:rPr>
          <w:rFonts w:ascii="Arial" w:hAnsi="Arial" w:cs="Arial"/>
          <w:color w:val="000000"/>
          <w:sz w:val="22"/>
          <w:szCs w:val="22"/>
        </w:rPr>
        <w:t xml:space="preserve">. While the lowest number of restaurants that were opened were in Canada that is only 4. </w:t>
      </w:r>
    </w:p>
    <w:p w14:paraId="516EFCC7" w14:textId="77777777" w:rsidR="003A50EF" w:rsidRDefault="003A50EF" w:rsidP="00B878AE">
      <w:pPr>
        <w:pStyle w:val="NormalWeb"/>
        <w:spacing w:before="0" w:beforeAutospacing="0" w:after="200" w:afterAutospacing="0"/>
        <w:textAlignment w:val="baseline"/>
        <w:rPr>
          <w:rFonts w:ascii="Arial" w:hAnsi="Arial" w:cs="Arial"/>
          <w:color w:val="000000"/>
          <w:sz w:val="22"/>
          <w:szCs w:val="22"/>
        </w:rPr>
      </w:pPr>
    </w:p>
    <w:p w14:paraId="36525F1B" w14:textId="77777777" w:rsidR="003A50EF" w:rsidRDefault="003A50EF" w:rsidP="00B878AE">
      <w:pPr>
        <w:pStyle w:val="NormalWeb"/>
        <w:spacing w:before="0" w:beforeAutospacing="0" w:after="200" w:afterAutospacing="0"/>
        <w:textAlignment w:val="baseline"/>
        <w:rPr>
          <w:rFonts w:ascii="Arial" w:hAnsi="Arial" w:cs="Arial"/>
          <w:color w:val="000000"/>
          <w:sz w:val="22"/>
          <w:szCs w:val="22"/>
        </w:rPr>
      </w:pPr>
    </w:p>
    <w:p w14:paraId="6863E50F" w14:textId="1117680D" w:rsidR="00B878AE" w:rsidRDefault="00B878AE" w:rsidP="00B878AE">
      <w:pPr>
        <w:pStyle w:val="NormalWeb"/>
        <w:spacing w:before="0" w:beforeAutospacing="0" w:after="200" w:afterAutospacing="0"/>
        <w:textAlignment w:val="baseline"/>
        <w:rPr>
          <w:rFonts w:ascii="Arial" w:hAnsi="Arial" w:cs="Arial"/>
          <w:color w:val="000000"/>
        </w:rPr>
      </w:pPr>
      <w:r>
        <w:rPr>
          <w:rFonts w:ascii="Arial" w:hAnsi="Arial" w:cs="Arial"/>
          <w:color w:val="000000"/>
          <w:sz w:val="22"/>
          <w:szCs w:val="22"/>
        </w:rPr>
        <w:t>7.</w:t>
      </w:r>
      <w:r w:rsidRPr="00B878AE">
        <w:rPr>
          <w:rFonts w:ascii="Arial" w:hAnsi="Arial" w:cs="Arial"/>
          <w:color w:val="000000"/>
        </w:rPr>
        <w:t xml:space="preserve"> </w:t>
      </w:r>
      <w:r>
        <w:rPr>
          <w:rFonts w:ascii="Arial" w:hAnsi="Arial" w:cs="Arial"/>
          <w:color w:val="000000"/>
        </w:rPr>
        <w:t>Also, the management wants to look at the number of restaurants opened each year, so provide them with something here.</w:t>
      </w:r>
    </w:p>
    <w:p w14:paraId="6514B783" w14:textId="656B20FD" w:rsidR="00B878AE" w:rsidRDefault="00B878AE" w:rsidP="00B878AE">
      <w:pPr>
        <w:pStyle w:val="NormalWeb"/>
        <w:spacing w:before="0" w:beforeAutospacing="0" w:after="200" w:afterAutospacing="0"/>
        <w:textAlignment w:val="baseline"/>
        <w:rPr>
          <w:rFonts w:ascii="Arial" w:hAnsi="Arial" w:cs="Arial"/>
          <w:b/>
          <w:bCs/>
          <w:color w:val="000000"/>
        </w:rPr>
      </w:pPr>
      <w:r w:rsidRPr="00B878AE">
        <w:rPr>
          <w:rFonts w:ascii="Arial" w:hAnsi="Arial" w:cs="Arial"/>
          <w:b/>
          <w:bCs/>
          <w:noProof/>
          <w:color w:val="000000"/>
        </w:rPr>
        <w:drawing>
          <wp:inline distT="0" distB="0" distL="0" distR="0" wp14:anchorId="59DD8431" wp14:editId="1B20232B">
            <wp:extent cx="5873750" cy="1866900"/>
            <wp:effectExtent l="0" t="0" r="0" b="0"/>
            <wp:docPr id="153078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86149" name=""/>
                    <pic:cNvPicPr/>
                  </pic:nvPicPr>
                  <pic:blipFill>
                    <a:blip r:embed="rId14"/>
                    <a:stretch>
                      <a:fillRect/>
                    </a:stretch>
                  </pic:blipFill>
                  <pic:spPr>
                    <a:xfrm>
                      <a:off x="0" y="0"/>
                      <a:ext cx="5874053" cy="1866996"/>
                    </a:xfrm>
                    <a:prstGeom prst="rect">
                      <a:avLst/>
                    </a:prstGeom>
                  </pic:spPr>
                </pic:pic>
              </a:graphicData>
            </a:graphic>
          </wp:inline>
        </w:drawing>
      </w:r>
    </w:p>
    <w:p w14:paraId="3364A197" w14:textId="77777777" w:rsidR="00D92965" w:rsidRDefault="00B878AE" w:rsidP="005451D2">
      <w:pPr>
        <w:pStyle w:val="NormalWeb"/>
        <w:spacing w:before="0" w:beforeAutospacing="0" w:after="200" w:afterAutospacing="0"/>
        <w:ind w:firstLine="720"/>
        <w:textAlignment w:val="baseline"/>
        <w:rPr>
          <w:rFonts w:ascii="Arial" w:hAnsi="Arial" w:cs="Arial"/>
          <w:color w:val="000000"/>
          <w:sz w:val="22"/>
          <w:szCs w:val="22"/>
        </w:rPr>
      </w:pPr>
      <w:r>
        <w:rPr>
          <w:rFonts w:ascii="Arial" w:hAnsi="Arial" w:cs="Arial"/>
          <w:color w:val="000000"/>
          <w:sz w:val="22"/>
          <w:szCs w:val="22"/>
        </w:rPr>
        <w:t>From the above given picture, it can be seen that maximum number of restaurants were opened in the year 2018, which is followed by the year 2011. While there were least numbers of opening in the year 2012.</w:t>
      </w:r>
    </w:p>
    <w:p w14:paraId="6B924F75" w14:textId="350246D8" w:rsidR="00B878AE" w:rsidRDefault="00B878AE" w:rsidP="005451D2">
      <w:pPr>
        <w:pStyle w:val="NormalWeb"/>
        <w:spacing w:before="0" w:beforeAutospacing="0" w:after="200" w:afterAutospacing="0"/>
        <w:ind w:firstLine="720"/>
        <w:textAlignment w:val="baseline"/>
        <w:rPr>
          <w:rFonts w:ascii="Arial" w:hAnsi="Arial" w:cs="Arial"/>
          <w:color w:val="000000"/>
          <w:sz w:val="22"/>
          <w:szCs w:val="22"/>
        </w:rPr>
      </w:pPr>
      <w:r>
        <w:rPr>
          <w:rFonts w:ascii="Arial" w:hAnsi="Arial" w:cs="Arial"/>
          <w:color w:val="000000"/>
          <w:sz w:val="22"/>
          <w:szCs w:val="22"/>
        </w:rPr>
        <w:lastRenderedPageBreak/>
        <w:t xml:space="preserve">8. </w:t>
      </w:r>
      <w:r w:rsidRPr="00B878AE">
        <w:rPr>
          <w:rFonts w:ascii="Arial" w:hAnsi="Arial" w:cs="Arial"/>
          <w:color w:val="000000"/>
          <w:sz w:val="22"/>
          <w:szCs w:val="22"/>
        </w:rPr>
        <w:t>What is the total number of restaurants in India in the price range of 4?</w:t>
      </w:r>
    </w:p>
    <w:p w14:paraId="630CEBE0" w14:textId="63899AFF" w:rsidR="00B878AE" w:rsidRDefault="00B878AE" w:rsidP="00B878AE">
      <w:pPr>
        <w:pStyle w:val="NormalWeb"/>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ab/>
        <w:t>There are about 388 restaurants in India that has the price range of 4, which was find out by the given formula</w:t>
      </w:r>
      <w:r w:rsidRPr="00B878AE">
        <w:rPr>
          <w:rFonts w:ascii="Arial" w:hAnsi="Arial" w:cs="Arial"/>
          <w:noProof/>
          <w:color w:val="000000"/>
          <w:sz w:val="22"/>
          <w:szCs w:val="22"/>
        </w:rPr>
        <w:drawing>
          <wp:inline distT="0" distB="0" distL="0" distR="0" wp14:anchorId="310C180E" wp14:editId="3803AEBF">
            <wp:extent cx="5638800" cy="495300"/>
            <wp:effectExtent l="152400" t="171450" r="152400" b="171450"/>
            <wp:docPr id="7660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3305" name=""/>
                    <pic:cNvPicPr/>
                  </pic:nvPicPr>
                  <pic:blipFill>
                    <a:blip r:embed="rId15"/>
                    <a:stretch>
                      <a:fillRect/>
                    </a:stretch>
                  </pic:blipFill>
                  <pic:spPr>
                    <a:xfrm>
                      <a:off x="0" y="0"/>
                      <a:ext cx="5639107" cy="49532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FDAF85C" w14:textId="77777777" w:rsidR="00882199" w:rsidRDefault="00882199" w:rsidP="00B878AE">
      <w:pPr>
        <w:pStyle w:val="NormalWeb"/>
        <w:spacing w:before="0" w:beforeAutospacing="0" w:after="200" w:afterAutospacing="0"/>
        <w:textAlignment w:val="baseline"/>
        <w:rPr>
          <w:rFonts w:ascii="Arial" w:hAnsi="Arial" w:cs="Arial"/>
          <w:color w:val="000000"/>
          <w:sz w:val="22"/>
          <w:szCs w:val="22"/>
        </w:rPr>
      </w:pPr>
    </w:p>
    <w:p w14:paraId="6F501EFB" w14:textId="21BD2256" w:rsidR="00B878AE" w:rsidRDefault="00B878AE" w:rsidP="00B878AE">
      <w:pPr>
        <w:pStyle w:val="NormalWeb"/>
        <w:spacing w:before="0" w:beforeAutospacing="0" w:after="200" w:afterAutospacing="0"/>
        <w:textAlignment w:val="baseline"/>
        <w:rPr>
          <w:rFonts w:ascii="Arial" w:hAnsi="Arial" w:cs="Arial"/>
          <w:color w:val="000000"/>
          <w:sz w:val="22"/>
          <w:szCs w:val="22"/>
        </w:rPr>
      </w:pPr>
      <w:r w:rsidRPr="00B878AE">
        <w:rPr>
          <w:rFonts w:ascii="Arial" w:hAnsi="Arial" w:cs="Arial"/>
          <w:color w:val="000000"/>
          <w:sz w:val="22"/>
          <w:szCs w:val="22"/>
        </w:rPr>
        <w:t>9. What is the average number of voters for the restaurants in each country according to the data?</w:t>
      </w:r>
    </w:p>
    <w:p w14:paraId="701EE2E7" w14:textId="235F355A" w:rsidR="007706ED" w:rsidRDefault="00B878AE" w:rsidP="007706ED">
      <w:pPr>
        <w:pStyle w:val="NormalWeb"/>
        <w:spacing w:before="0" w:beforeAutospacing="0" w:after="200" w:afterAutospacing="0"/>
        <w:textAlignment w:val="baseline"/>
        <w:rPr>
          <w:rFonts w:ascii="Arial" w:hAnsi="Arial" w:cs="Arial"/>
          <w:b/>
          <w:bCs/>
          <w:color w:val="000000"/>
          <w:sz w:val="22"/>
          <w:szCs w:val="22"/>
        </w:rPr>
      </w:pPr>
      <w:r w:rsidRPr="00B878AE">
        <w:rPr>
          <w:rFonts w:ascii="Arial" w:hAnsi="Arial" w:cs="Arial"/>
          <w:b/>
          <w:bCs/>
          <w:noProof/>
          <w:color w:val="000000"/>
          <w:sz w:val="22"/>
          <w:szCs w:val="22"/>
        </w:rPr>
        <w:drawing>
          <wp:inline distT="0" distB="0" distL="0" distR="0" wp14:anchorId="4F5C897E" wp14:editId="60F6A5C7">
            <wp:extent cx="5924550" cy="2724150"/>
            <wp:effectExtent l="0" t="0" r="0" b="0"/>
            <wp:docPr id="38624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49043" name=""/>
                    <pic:cNvPicPr/>
                  </pic:nvPicPr>
                  <pic:blipFill>
                    <a:blip r:embed="rId16"/>
                    <a:stretch>
                      <a:fillRect/>
                    </a:stretch>
                  </pic:blipFill>
                  <pic:spPr>
                    <a:xfrm>
                      <a:off x="0" y="0"/>
                      <a:ext cx="5924864" cy="2724294"/>
                    </a:xfrm>
                    <a:prstGeom prst="rect">
                      <a:avLst/>
                    </a:prstGeom>
                  </pic:spPr>
                </pic:pic>
              </a:graphicData>
            </a:graphic>
          </wp:inline>
        </w:drawing>
      </w:r>
    </w:p>
    <w:p w14:paraId="76E5399D" w14:textId="7DD7AF80" w:rsidR="00B878AE" w:rsidRDefault="00B878AE" w:rsidP="007706ED">
      <w:pPr>
        <w:pStyle w:val="NormalWeb"/>
        <w:spacing w:before="0" w:beforeAutospacing="0" w:after="200" w:afterAutospacing="0"/>
        <w:textAlignment w:val="baseline"/>
        <w:rPr>
          <w:rFonts w:ascii="Arial" w:hAnsi="Arial" w:cs="Arial"/>
          <w:color w:val="000000"/>
          <w:sz w:val="22"/>
          <w:szCs w:val="22"/>
        </w:rPr>
      </w:pPr>
      <w:r>
        <w:rPr>
          <w:rFonts w:ascii="Arial" w:hAnsi="Arial" w:cs="Arial"/>
          <w:b/>
          <w:bCs/>
          <w:color w:val="000000"/>
          <w:sz w:val="22"/>
          <w:szCs w:val="22"/>
        </w:rPr>
        <w:tab/>
      </w:r>
      <w:r>
        <w:rPr>
          <w:rFonts w:ascii="Arial" w:hAnsi="Arial" w:cs="Arial"/>
          <w:color w:val="000000"/>
          <w:sz w:val="22"/>
          <w:szCs w:val="22"/>
        </w:rPr>
        <w:t>The highest number of voters were found out in the Indonesia which is followed by United Arab Emirates. While Brazil has the lowest average number of voters as compared to all the countries served by Zomato</w:t>
      </w:r>
    </w:p>
    <w:p w14:paraId="6DC99630" w14:textId="77777777" w:rsidR="00882199" w:rsidRDefault="00882199" w:rsidP="007706ED">
      <w:pPr>
        <w:pStyle w:val="NormalWeb"/>
        <w:spacing w:before="0" w:beforeAutospacing="0" w:after="200" w:afterAutospacing="0"/>
        <w:textAlignment w:val="baseline"/>
        <w:rPr>
          <w:rFonts w:ascii="Arial" w:hAnsi="Arial" w:cs="Arial"/>
          <w:color w:val="000000"/>
          <w:sz w:val="22"/>
          <w:szCs w:val="22"/>
        </w:rPr>
      </w:pPr>
    </w:p>
    <w:p w14:paraId="6002ACB4" w14:textId="77777777" w:rsidR="00882199" w:rsidRDefault="00882199" w:rsidP="007706ED">
      <w:pPr>
        <w:pStyle w:val="NormalWeb"/>
        <w:spacing w:before="0" w:beforeAutospacing="0" w:after="200" w:afterAutospacing="0"/>
        <w:textAlignment w:val="baseline"/>
        <w:rPr>
          <w:rFonts w:ascii="Arial" w:hAnsi="Arial" w:cs="Arial"/>
          <w:color w:val="000000"/>
          <w:sz w:val="22"/>
          <w:szCs w:val="22"/>
        </w:rPr>
      </w:pPr>
    </w:p>
    <w:p w14:paraId="54EACE29" w14:textId="26A8A071" w:rsidR="00B878AE" w:rsidRPr="003A50EF" w:rsidRDefault="00B878AE" w:rsidP="007706ED">
      <w:pPr>
        <w:pStyle w:val="NormalWeb"/>
        <w:spacing w:before="0" w:beforeAutospacing="0" w:after="200" w:afterAutospacing="0"/>
        <w:textAlignment w:val="baseline"/>
        <w:rPr>
          <w:rFonts w:ascii="Arial" w:hAnsi="Arial" w:cs="Arial"/>
          <w:color w:val="000000"/>
          <w:sz w:val="22"/>
          <w:szCs w:val="22"/>
        </w:rPr>
      </w:pPr>
      <w:r w:rsidRPr="003A50EF">
        <w:rPr>
          <w:rFonts w:ascii="Arial" w:hAnsi="Arial" w:cs="Arial"/>
          <w:color w:val="000000"/>
          <w:sz w:val="22"/>
          <w:szCs w:val="22"/>
        </w:rPr>
        <w:t>10.</w:t>
      </w:r>
      <w:r w:rsidR="003A50EF" w:rsidRPr="003A50EF">
        <w:rPr>
          <w:rFonts w:ascii="Arial" w:hAnsi="Arial" w:cs="Arial"/>
          <w:color w:val="000000"/>
          <w:sz w:val="22"/>
          <w:szCs w:val="22"/>
        </w:rPr>
        <w:t xml:space="preserve"> Calculate the average rating </w:t>
      </w:r>
      <w:r w:rsidR="009F2438" w:rsidRPr="003A50EF">
        <w:rPr>
          <w:rFonts w:ascii="Arial" w:hAnsi="Arial" w:cs="Arial"/>
          <w:color w:val="000000"/>
          <w:sz w:val="22"/>
          <w:szCs w:val="22"/>
        </w:rPr>
        <w:t xml:space="preserve">for all the restaurants that have </w:t>
      </w:r>
      <w:proofErr w:type="spellStart"/>
      <w:r w:rsidR="009F2438" w:rsidRPr="003A50EF">
        <w:rPr>
          <w:rFonts w:ascii="Arial" w:hAnsi="Arial" w:cs="Arial"/>
          <w:color w:val="000000"/>
          <w:sz w:val="22"/>
          <w:szCs w:val="22"/>
        </w:rPr>
        <w:t>price_range</w:t>
      </w:r>
      <w:proofErr w:type="spellEnd"/>
      <w:r w:rsidR="009F2438" w:rsidRPr="003A50EF">
        <w:rPr>
          <w:rFonts w:ascii="Arial" w:hAnsi="Arial" w:cs="Arial"/>
          <w:color w:val="000000"/>
          <w:sz w:val="22"/>
          <w:szCs w:val="22"/>
        </w:rPr>
        <w:t xml:space="preserve"> &lt; 4 and provide online delivery.</w:t>
      </w:r>
      <w:r w:rsidR="003A50EF" w:rsidRPr="003A50EF">
        <w:rPr>
          <w:rFonts w:ascii="Arial" w:hAnsi="Arial" w:cs="Arial"/>
          <w:color w:val="000000"/>
          <w:sz w:val="22"/>
          <w:szCs w:val="22"/>
        </w:rPr>
        <w:t xml:space="preserve"> Use only the “IF” function, Logical Operators, and Aggregation functions to solve this problem.</w:t>
      </w:r>
    </w:p>
    <w:p w14:paraId="4393E5BA" w14:textId="4E918748" w:rsidR="003A50EF" w:rsidRDefault="003A50EF" w:rsidP="007706ED">
      <w:pPr>
        <w:pStyle w:val="NormalWeb"/>
        <w:spacing w:before="0" w:beforeAutospacing="0" w:after="200" w:afterAutospacing="0"/>
        <w:textAlignment w:val="baseline"/>
        <w:rPr>
          <w:rFonts w:ascii="Arial" w:hAnsi="Arial" w:cs="Arial"/>
          <w:color w:val="000000"/>
        </w:rPr>
      </w:pPr>
      <w:r>
        <w:rPr>
          <w:rFonts w:ascii="Arial" w:hAnsi="Arial" w:cs="Arial"/>
          <w:color w:val="000000"/>
        </w:rPr>
        <w:tab/>
      </w:r>
      <w:r w:rsidR="00E37BA5" w:rsidRPr="00E37BA5">
        <w:rPr>
          <w:rFonts w:ascii="Arial" w:hAnsi="Arial" w:cs="Arial"/>
          <w:color w:val="000000"/>
        </w:rPr>
        <w:drawing>
          <wp:inline distT="0" distB="0" distL="0" distR="0" wp14:anchorId="3FFFB97C" wp14:editId="507BAC34">
            <wp:extent cx="4959605" cy="501676"/>
            <wp:effectExtent l="0" t="0" r="0" b="0"/>
            <wp:docPr id="154496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62881" name=""/>
                    <pic:cNvPicPr/>
                  </pic:nvPicPr>
                  <pic:blipFill>
                    <a:blip r:embed="rId17"/>
                    <a:stretch>
                      <a:fillRect/>
                    </a:stretch>
                  </pic:blipFill>
                  <pic:spPr>
                    <a:xfrm>
                      <a:off x="0" y="0"/>
                      <a:ext cx="4959605" cy="501676"/>
                    </a:xfrm>
                    <a:prstGeom prst="rect">
                      <a:avLst/>
                    </a:prstGeom>
                  </pic:spPr>
                </pic:pic>
              </a:graphicData>
            </a:graphic>
          </wp:inline>
        </w:drawing>
      </w:r>
    </w:p>
    <w:p w14:paraId="383A6D27" w14:textId="57042BE2" w:rsidR="00333D9F" w:rsidRDefault="009F2438" w:rsidP="007706ED">
      <w:pPr>
        <w:pStyle w:val="NormalWeb"/>
        <w:spacing w:before="0" w:beforeAutospacing="0" w:after="200" w:afterAutospacing="0"/>
        <w:textAlignment w:val="baseline"/>
        <w:rPr>
          <w:rFonts w:ascii="Arial" w:hAnsi="Arial" w:cs="Arial"/>
          <w:color w:val="000000"/>
        </w:rPr>
      </w:pPr>
      <w:r>
        <w:rPr>
          <w:rFonts w:ascii="Arial" w:hAnsi="Arial" w:cs="Arial"/>
          <w:color w:val="000000"/>
        </w:rPr>
        <w:t xml:space="preserve">The average rating </w:t>
      </w:r>
      <w:r w:rsidRPr="003A50EF">
        <w:rPr>
          <w:rFonts w:ascii="Arial" w:hAnsi="Arial" w:cs="Arial"/>
          <w:color w:val="000000"/>
          <w:sz w:val="22"/>
          <w:szCs w:val="22"/>
        </w:rPr>
        <w:t xml:space="preserve">for all the restaurants that have </w:t>
      </w:r>
      <w:proofErr w:type="spellStart"/>
      <w:r w:rsidRPr="003A50EF">
        <w:rPr>
          <w:rFonts w:ascii="Arial" w:hAnsi="Arial" w:cs="Arial"/>
          <w:color w:val="000000"/>
          <w:sz w:val="22"/>
          <w:szCs w:val="22"/>
        </w:rPr>
        <w:t>price_range</w:t>
      </w:r>
      <w:proofErr w:type="spellEnd"/>
      <w:r w:rsidRPr="003A50EF">
        <w:rPr>
          <w:rFonts w:ascii="Arial" w:hAnsi="Arial" w:cs="Arial"/>
          <w:color w:val="000000"/>
          <w:sz w:val="22"/>
          <w:szCs w:val="22"/>
        </w:rPr>
        <w:t xml:space="preserve"> &lt; 4 and provide online delivery</w:t>
      </w:r>
      <w:r>
        <w:rPr>
          <w:rFonts w:ascii="Arial" w:hAnsi="Arial" w:cs="Arial"/>
          <w:color w:val="000000"/>
          <w:sz w:val="22"/>
          <w:szCs w:val="22"/>
        </w:rPr>
        <w:t xml:space="preserve"> is </w:t>
      </w:r>
      <w:r w:rsidR="004C243B">
        <w:rPr>
          <w:rFonts w:ascii="Arial" w:hAnsi="Arial" w:cs="Arial"/>
          <w:color w:val="000000"/>
          <w:sz w:val="22"/>
          <w:szCs w:val="22"/>
        </w:rPr>
        <w:t>3.18.</w:t>
      </w:r>
    </w:p>
    <w:p w14:paraId="03F8EFA3" w14:textId="40562B04" w:rsidR="00453ABF" w:rsidRDefault="00453ABF" w:rsidP="00453ABF">
      <w:pPr>
        <w:pStyle w:val="NormalWeb"/>
        <w:spacing w:before="0" w:beforeAutospacing="0" w:after="200" w:afterAutospacing="0"/>
        <w:textAlignment w:val="baseline"/>
        <w:rPr>
          <w:rFonts w:ascii="Arial" w:hAnsi="Arial" w:cs="Arial"/>
          <w:b/>
          <w:bCs/>
          <w:color w:val="000000"/>
        </w:rPr>
      </w:pPr>
      <w:r>
        <w:rPr>
          <w:rFonts w:ascii="Arial" w:hAnsi="Arial" w:cs="Arial"/>
          <w:color w:val="000000"/>
        </w:rPr>
        <w:lastRenderedPageBreak/>
        <w:t>11.</w:t>
      </w:r>
      <w:r>
        <w:rPr>
          <w:rFonts w:ascii="Arial" w:hAnsi="Arial" w:cs="Arial"/>
          <w:color w:val="000000"/>
        </w:rPr>
        <w:t>Using Conditional formatting highlight the rows of restaurants that are located in the countries or cities that you’ve suggested to the management for opening new restaurants. </w:t>
      </w:r>
    </w:p>
    <w:p w14:paraId="7B4064C9" w14:textId="31B64E82" w:rsidR="00D92965" w:rsidRDefault="007F15D1" w:rsidP="007706ED">
      <w:pPr>
        <w:pStyle w:val="NormalWeb"/>
        <w:spacing w:before="0" w:beforeAutospacing="0" w:after="200" w:afterAutospacing="0"/>
        <w:textAlignment w:val="baseline"/>
        <w:rPr>
          <w:rFonts w:ascii="Arial" w:hAnsi="Arial" w:cs="Arial"/>
          <w:color w:val="000000"/>
        </w:rPr>
      </w:pPr>
      <w:r w:rsidRPr="007F15D1">
        <w:rPr>
          <w:rFonts w:ascii="Arial" w:hAnsi="Arial" w:cs="Arial"/>
          <w:color w:val="000000"/>
        </w:rPr>
        <w:drawing>
          <wp:inline distT="0" distB="0" distL="0" distR="0" wp14:anchorId="39EE8DB2" wp14:editId="4F5805EE">
            <wp:extent cx="5943600" cy="1324610"/>
            <wp:effectExtent l="0" t="0" r="0" b="8890"/>
            <wp:docPr id="1441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805" name=""/>
                    <pic:cNvPicPr/>
                  </pic:nvPicPr>
                  <pic:blipFill>
                    <a:blip r:embed="rId18"/>
                    <a:stretch>
                      <a:fillRect/>
                    </a:stretch>
                  </pic:blipFill>
                  <pic:spPr>
                    <a:xfrm>
                      <a:off x="0" y="0"/>
                      <a:ext cx="5943600" cy="1324610"/>
                    </a:xfrm>
                    <a:prstGeom prst="rect">
                      <a:avLst/>
                    </a:prstGeom>
                  </pic:spPr>
                </pic:pic>
              </a:graphicData>
            </a:graphic>
          </wp:inline>
        </w:drawing>
      </w:r>
    </w:p>
    <w:p w14:paraId="332E505C" w14:textId="1C38D660" w:rsidR="007F15D1" w:rsidRDefault="007F15D1" w:rsidP="007706ED">
      <w:pPr>
        <w:pStyle w:val="NormalWeb"/>
        <w:spacing w:before="0" w:beforeAutospacing="0" w:after="200" w:afterAutospacing="0"/>
        <w:textAlignment w:val="baseline"/>
        <w:rPr>
          <w:rFonts w:ascii="Arial" w:hAnsi="Arial" w:cs="Arial"/>
          <w:color w:val="000000"/>
        </w:rPr>
      </w:pPr>
      <w:r>
        <w:rPr>
          <w:rFonts w:ascii="Arial" w:hAnsi="Arial" w:cs="Arial"/>
          <w:color w:val="000000"/>
        </w:rPr>
        <w:t xml:space="preserve">Above are the highlighted </w:t>
      </w:r>
      <w:r w:rsidR="00E70A45">
        <w:rPr>
          <w:rFonts w:ascii="Arial" w:hAnsi="Arial" w:cs="Arial"/>
          <w:color w:val="000000"/>
        </w:rPr>
        <w:t>restaurants that are present in the cities I have mentioned to open the restaurant</w:t>
      </w:r>
      <w:r w:rsidR="007B10E6">
        <w:rPr>
          <w:rFonts w:ascii="Arial" w:hAnsi="Arial" w:cs="Arial"/>
          <w:color w:val="000000"/>
        </w:rPr>
        <w:t xml:space="preserve"> in Indonesia and United Arab Emirates.</w:t>
      </w:r>
    </w:p>
    <w:p w14:paraId="4A735FD2" w14:textId="77777777" w:rsidR="002B70DC" w:rsidRDefault="002B70DC" w:rsidP="00CF65CA">
      <w:pPr>
        <w:pStyle w:val="NormalWeb"/>
        <w:spacing w:before="0" w:beforeAutospacing="0" w:after="200" w:afterAutospacing="0"/>
        <w:textAlignment w:val="baseline"/>
        <w:rPr>
          <w:rFonts w:ascii="Arial" w:hAnsi="Arial" w:cs="Arial"/>
          <w:color w:val="000000"/>
        </w:rPr>
      </w:pPr>
    </w:p>
    <w:p w14:paraId="12F30EF0" w14:textId="77777777" w:rsidR="002B70DC" w:rsidRDefault="002B70DC" w:rsidP="00CF65CA">
      <w:pPr>
        <w:pStyle w:val="NormalWeb"/>
        <w:spacing w:before="0" w:beforeAutospacing="0" w:after="200" w:afterAutospacing="0"/>
        <w:textAlignment w:val="baseline"/>
        <w:rPr>
          <w:rFonts w:ascii="Arial" w:hAnsi="Arial" w:cs="Arial"/>
          <w:color w:val="000000"/>
        </w:rPr>
      </w:pPr>
    </w:p>
    <w:p w14:paraId="49907D61" w14:textId="472FE1B7" w:rsidR="00CF65CA" w:rsidRDefault="007B10E6" w:rsidP="00CF65CA">
      <w:pPr>
        <w:pStyle w:val="NormalWeb"/>
        <w:spacing w:before="0" w:beforeAutospacing="0" w:after="200" w:afterAutospacing="0"/>
        <w:textAlignment w:val="baseline"/>
        <w:rPr>
          <w:rFonts w:ascii="Arial" w:hAnsi="Arial" w:cs="Arial"/>
          <w:color w:val="000000"/>
        </w:rPr>
      </w:pPr>
      <w:r>
        <w:rPr>
          <w:rFonts w:ascii="Arial" w:hAnsi="Arial" w:cs="Arial"/>
          <w:color w:val="000000"/>
        </w:rPr>
        <w:t>12.</w:t>
      </w:r>
      <w:r w:rsidR="00CF65CA" w:rsidRPr="00CF65CA">
        <w:rPr>
          <w:rFonts w:ascii="Arial" w:hAnsi="Arial" w:cs="Arial"/>
          <w:color w:val="000000"/>
        </w:rPr>
        <w:t xml:space="preserve"> </w:t>
      </w:r>
      <w:r w:rsidR="00CF65CA">
        <w:rPr>
          <w:rFonts w:ascii="Arial" w:hAnsi="Arial" w:cs="Arial"/>
          <w:color w:val="000000"/>
        </w:rPr>
        <w:t xml:space="preserve">Create a new customized price column that consists of the abbreviation/symbol of the currency along with the </w:t>
      </w:r>
      <w:proofErr w:type="spellStart"/>
      <w:r w:rsidR="00CF65CA">
        <w:rPr>
          <w:rFonts w:ascii="Arial" w:hAnsi="Arial" w:cs="Arial"/>
          <w:color w:val="000000"/>
        </w:rPr>
        <w:t>Average_cost_for_two</w:t>
      </w:r>
      <w:proofErr w:type="spellEnd"/>
      <w:r w:rsidR="00CF65CA">
        <w:rPr>
          <w:rFonts w:ascii="Arial" w:hAnsi="Arial" w:cs="Arial"/>
          <w:color w:val="000000"/>
        </w:rPr>
        <w:t xml:space="preserve"> value. [Use string operations to do this task]</w:t>
      </w:r>
    </w:p>
    <w:p w14:paraId="391E124A" w14:textId="0C44B6CE" w:rsidR="00CF65CA" w:rsidRDefault="000143D2" w:rsidP="00CF65CA">
      <w:pPr>
        <w:pStyle w:val="NormalWeb"/>
        <w:spacing w:before="0" w:beforeAutospacing="0" w:after="200" w:afterAutospacing="0"/>
        <w:textAlignment w:val="baseline"/>
        <w:rPr>
          <w:rFonts w:ascii="Arial" w:hAnsi="Arial" w:cs="Arial"/>
          <w:b/>
          <w:bCs/>
          <w:color w:val="000000"/>
        </w:rPr>
      </w:pPr>
      <w:r w:rsidRPr="000143D2">
        <w:rPr>
          <w:rFonts w:ascii="Arial" w:hAnsi="Arial" w:cs="Arial"/>
          <w:b/>
          <w:bCs/>
          <w:color w:val="000000"/>
        </w:rPr>
        <w:drawing>
          <wp:inline distT="0" distB="0" distL="0" distR="0" wp14:anchorId="4325BC73" wp14:editId="05330884">
            <wp:extent cx="5784850" cy="368300"/>
            <wp:effectExtent l="0" t="0" r="6350" b="0"/>
            <wp:docPr id="186898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85803" name=""/>
                    <pic:cNvPicPr/>
                  </pic:nvPicPr>
                  <pic:blipFill>
                    <a:blip r:embed="rId19"/>
                    <a:stretch>
                      <a:fillRect/>
                    </a:stretch>
                  </pic:blipFill>
                  <pic:spPr>
                    <a:xfrm>
                      <a:off x="0" y="0"/>
                      <a:ext cx="5785149" cy="368319"/>
                    </a:xfrm>
                    <a:prstGeom prst="rect">
                      <a:avLst/>
                    </a:prstGeom>
                  </pic:spPr>
                </pic:pic>
              </a:graphicData>
            </a:graphic>
          </wp:inline>
        </w:drawing>
      </w:r>
    </w:p>
    <w:p w14:paraId="70BD129C" w14:textId="3512DCE7" w:rsidR="007B10E6" w:rsidRDefault="000143D2" w:rsidP="007706ED">
      <w:pPr>
        <w:pStyle w:val="NormalWeb"/>
        <w:spacing w:before="0" w:beforeAutospacing="0" w:after="200" w:afterAutospacing="0"/>
        <w:textAlignment w:val="baseline"/>
        <w:rPr>
          <w:rFonts w:ascii="Arial" w:hAnsi="Arial" w:cs="Arial"/>
          <w:color w:val="000000"/>
        </w:rPr>
      </w:pPr>
      <w:r>
        <w:rPr>
          <w:rFonts w:ascii="Arial" w:hAnsi="Arial" w:cs="Arial"/>
          <w:color w:val="000000"/>
        </w:rPr>
        <w:t xml:space="preserve">Above given is the formula I used to find the </w:t>
      </w:r>
      <w:r w:rsidR="000E260B">
        <w:rPr>
          <w:rFonts w:ascii="Arial" w:hAnsi="Arial" w:cs="Arial"/>
          <w:color w:val="000000"/>
        </w:rPr>
        <w:t xml:space="preserve">create a new </w:t>
      </w:r>
      <w:r w:rsidR="000E260B">
        <w:rPr>
          <w:rFonts w:ascii="Arial" w:hAnsi="Arial" w:cs="Arial"/>
          <w:color w:val="000000"/>
        </w:rPr>
        <w:t xml:space="preserve">customized price column that consists of the abbreviation/symbol of the currency along with the </w:t>
      </w:r>
      <w:proofErr w:type="spellStart"/>
      <w:r w:rsidR="000E260B">
        <w:rPr>
          <w:rFonts w:ascii="Arial" w:hAnsi="Arial" w:cs="Arial"/>
          <w:color w:val="000000"/>
        </w:rPr>
        <w:t>Average_cost_for_two</w:t>
      </w:r>
      <w:proofErr w:type="spellEnd"/>
      <w:r w:rsidR="000E260B">
        <w:rPr>
          <w:rFonts w:ascii="Arial" w:hAnsi="Arial" w:cs="Arial"/>
          <w:color w:val="000000"/>
        </w:rPr>
        <w:t xml:space="preserve"> value.</w:t>
      </w:r>
    </w:p>
    <w:p w14:paraId="61AC9DAD" w14:textId="77777777" w:rsidR="007F15D1" w:rsidRDefault="007F15D1" w:rsidP="007706ED">
      <w:pPr>
        <w:pStyle w:val="NormalWeb"/>
        <w:spacing w:before="0" w:beforeAutospacing="0" w:after="200" w:afterAutospacing="0"/>
        <w:textAlignment w:val="baseline"/>
        <w:rPr>
          <w:rFonts w:ascii="Arial" w:hAnsi="Arial" w:cs="Arial"/>
          <w:color w:val="000000"/>
        </w:rPr>
      </w:pPr>
    </w:p>
    <w:p w14:paraId="695E5EB1" w14:textId="77777777" w:rsidR="002B70DC" w:rsidRDefault="002B70DC" w:rsidP="007706ED">
      <w:pPr>
        <w:pStyle w:val="NormalWeb"/>
        <w:spacing w:before="0" w:beforeAutospacing="0" w:after="200" w:afterAutospacing="0"/>
        <w:textAlignment w:val="baseline"/>
        <w:rPr>
          <w:rFonts w:ascii="Arial" w:hAnsi="Arial" w:cs="Arial"/>
          <w:color w:val="000000"/>
        </w:rPr>
      </w:pPr>
    </w:p>
    <w:p w14:paraId="5D201694" w14:textId="77777777" w:rsidR="002B70DC" w:rsidRDefault="002B70DC" w:rsidP="007706ED">
      <w:pPr>
        <w:pStyle w:val="NormalWeb"/>
        <w:spacing w:before="0" w:beforeAutospacing="0" w:after="200" w:afterAutospacing="0"/>
        <w:textAlignment w:val="baseline"/>
        <w:rPr>
          <w:rFonts w:ascii="Arial" w:hAnsi="Arial" w:cs="Arial"/>
          <w:color w:val="000000"/>
        </w:rPr>
      </w:pPr>
    </w:p>
    <w:p w14:paraId="3D43588D" w14:textId="226A4382" w:rsidR="003A50EF" w:rsidRDefault="003A50EF" w:rsidP="007706ED">
      <w:pPr>
        <w:pStyle w:val="NormalWeb"/>
        <w:spacing w:before="0" w:beforeAutospacing="0" w:after="200" w:afterAutospacing="0"/>
        <w:textAlignment w:val="baseline"/>
        <w:rPr>
          <w:rFonts w:ascii="Arial" w:hAnsi="Arial" w:cs="Arial"/>
          <w:noProof/>
          <w:color w:val="000000"/>
        </w:rPr>
      </w:pPr>
      <w:r>
        <w:rPr>
          <w:rFonts w:ascii="Arial" w:hAnsi="Arial" w:cs="Arial"/>
          <w:color w:val="000000"/>
        </w:rPr>
        <w:t>1</w:t>
      </w:r>
      <w:r w:rsidR="00C93005">
        <w:rPr>
          <w:rFonts w:ascii="Arial" w:hAnsi="Arial" w:cs="Arial"/>
          <w:color w:val="000000"/>
        </w:rPr>
        <w:t>3</w:t>
      </w:r>
      <w:r>
        <w:rPr>
          <w:rFonts w:ascii="Arial" w:hAnsi="Arial" w:cs="Arial"/>
          <w:color w:val="000000"/>
        </w:rPr>
        <w:t>.</w:t>
      </w:r>
      <w:r w:rsidRPr="003A50EF">
        <w:rPr>
          <w:rFonts w:ascii="Arial" w:hAnsi="Arial" w:cs="Arial"/>
          <w:color w:val="000000"/>
        </w:rPr>
        <w:t xml:space="preserve"> </w:t>
      </w:r>
      <w:r>
        <w:rPr>
          <w:rFonts w:ascii="Arial" w:hAnsi="Arial" w:cs="Arial"/>
          <w:color w:val="000000"/>
        </w:rPr>
        <w:t>How can you create an array formula in Excel or Google Sheets to count the number of restaurants listed that do not offer online delivery, are in the lowest price range, and have an average cost for two people less than or equal to 250 Indian Rupees?</w:t>
      </w:r>
      <w:r w:rsidR="00E42420" w:rsidRPr="00E42420">
        <w:rPr>
          <w:rFonts w:ascii="Arial" w:hAnsi="Arial" w:cs="Arial"/>
          <w:color w:val="000000"/>
        </w:rPr>
        <w:t xml:space="preserve"> </w:t>
      </w:r>
    </w:p>
    <w:p w14:paraId="04944B6F" w14:textId="7093074C" w:rsidR="00D42DE1" w:rsidRDefault="00D42DE1" w:rsidP="007706ED">
      <w:pPr>
        <w:pStyle w:val="NormalWeb"/>
        <w:spacing w:before="0" w:beforeAutospacing="0" w:after="200" w:afterAutospacing="0"/>
        <w:textAlignment w:val="baseline"/>
        <w:rPr>
          <w:rFonts w:ascii="Arial" w:hAnsi="Arial" w:cs="Arial"/>
          <w:color w:val="000000"/>
        </w:rPr>
      </w:pPr>
      <w:r w:rsidRPr="00D42DE1">
        <w:rPr>
          <w:rFonts w:ascii="Arial" w:hAnsi="Arial" w:cs="Arial"/>
          <w:color w:val="000000"/>
        </w:rPr>
        <w:drawing>
          <wp:inline distT="0" distB="0" distL="0" distR="0" wp14:anchorId="538BD7BC" wp14:editId="36E01B24">
            <wp:extent cx="5454930" cy="425472"/>
            <wp:effectExtent l="0" t="0" r="0" b="0"/>
            <wp:docPr id="192104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44892" name=""/>
                    <pic:cNvPicPr/>
                  </pic:nvPicPr>
                  <pic:blipFill>
                    <a:blip r:embed="rId20"/>
                    <a:stretch>
                      <a:fillRect/>
                    </a:stretch>
                  </pic:blipFill>
                  <pic:spPr>
                    <a:xfrm>
                      <a:off x="0" y="0"/>
                      <a:ext cx="5454930" cy="425472"/>
                    </a:xfrm>
                    <a:prstGeom prst="rect">
                      <a:avLst/>
                    </a:prstGeom>
                  </pic:spPr>
                </pic:pic>
              </a:graphicData>
            </a:graphic>
          </wp:inline>
        </w:drawing>
      </w:r>
    </w:p>
    <w:p w14:paraId="016896C5" w14:textId="0C056DF8" w:rsidR="003A50EF" w:rsidRDefault="003A50EF" w:rsidP="007706ED">
      <w:pPr>
        <w:pStyle w:val="NormalWeb"/>
        <w:spacing w:before="0" w:beforeAutospacing="0" w:after="200" w:afterAutospacing="0"/>
        <w:textAlignment w:val="baseline"/>
        <w:rPr>
          <w:rFonts w:ascii="Arial" w:hAnsi="Arial" w:cs="Arial"/>
          <w:color w:val="000000"/>
        </w:rPr>
      </w:pPr>
      <w:r>
        <w:rPr>
          <w:rFonts w:ascii="Arial" w:hAnsi="Arial" w:cs="Arial"/>
          <w:color w:val="000000"/>
        </w:rPr>
        <w:tab/>
        <w:t xml:space="preserve">The total number of restaurants that do not offer online delivery , are in the lowest price range, and have an average cost for two people less than to 250 Indian Rupees is </w:t>
      </w:r>
      <w:r w:rsidR="00D42DE1">
        <w:rPr>
          <w:rFonts w:ascii="Arial" w:hAnsi="Arial" w:cs="Arial"/>
          <w:color w:val="000000"/>
        </w:rPr>
        <w:t>4437</w:t>
      </w:r>
      <w:r w:rsidR="00823BAD">
        <w:rPr>
          <w:rFonts w:ascii="Arial" w:hAnsi="Arial" w:cs="Arial"/>
          <w:color w:val="000000"/>
        </w:rPr>
        <w:t>.</w:t>
      </w:r>
    </w:p>
    <w:p w14:paraId="18939D28" w14:textId="77777777" w:rsidR="002B70DC" w:rsidRPr="00E42420" w:rsidRDefault="002B70DC" w:rsidP="007706ED">
      <w:pPr>
        <w:pStyle w:val="NormalWeb"/>
        <w:spacing w:before="0" w:beforeAutospacing="0" w:after="200" w:afterAutospacing="0"/>
        <w:textAlignment w:val="baseline"/>
        <w:rPr>
          <w:rFonts w:ascii="Arial" w:hAnsi="Arial" w:cs="Arial"/>
          <w:color w:val="000000"/>
          <w:sz w:val="22"/>
          <w:szCs w:val="22"/>
        </w:rPr>
      </w:pPr>
    </w:p>
    <w:p w14:paraId="618913A9" w14:textId="5F454D28" w:rsidR="00823BAD" w:rsidRDefault="00823BAD" w:rsidP="00823BAD">
      <w:pPr>
        <w:pStyle w:val="NormalWeb"/>
        <w:spacing w:before="0" w:beforeAutospacing="0" w:after="200" w:afterAutospacing="0"/>
        <w:jc w:val="center"/>
        <w:textAlignment w:val="baseline"/>
        <w:rPr>
          <w:rFonts w:ascii="Arial" w:hAnsi="Arial" w:cs="Arial"/>
          <w:b/>
          <w:bCs/>
          <w:color w:val="000000"/>
          <w:sz w:val="40"/>
          <w:szCs w:val="40"/>
          <w:u w:val="double"/>
        </w:rPr>
      </w:pPr>
      <w:r w:rsidRPr="00823BAD">
        <w:rPr>
          <w:rFonts w:ascii="Arial" w:hAnsi="Arial" w:cs="Arial"/>
          <w:b/>
          <w:bCs/>
          <w:color w:val="000000"/>
          <w:sz w:val="40"/>
          <w:szCs w:val="40"/>
          <w:u w:val="double"/>
        </w:rPr>
        <w:lastRenderedPageBreak/>
        <w:t>SUBJECTIVE QUESTIONS</w:t>
      </w:r>
    </w:p>
    <w:p w14:paraId="01A53529" w14:textId="4AD43BA7" w:rsidR="00823BAD" w:rsidRDefault="00823BAD" w:rsidP="00823BAD">
      <w:pPr>
        <w:pStyle w:val="NormalWeb"/>
        <w:spacing w:before="0" w:beforeAutospacing="0" w:after="0" w:afterAutospacing="0"/>
        <w:textAlignment w:val="baseline"/>
        <w:rPr>
          <w:rFonts w:ascii="Arial" w:hAnsi="Arial" w:cs="Arial"/>
          <w:b/>
          <w:bCs/>
          <w:color w:val="000000"/>
        </w:rPr>
      </w:pPr>
      <w:r>
        <w:rPr>
          <w:rFonts w:ascii="Arial" w:hAnsi="Arial" w:cs="Arial"/>
          <w:color w:val="000000"/>
          <w:sz w:val="22"/>
          <w:szCs w:val="22"/>
        </w:rPr>
        <w:t>1.</w:t>
      </w:r>
      <w:r w:rsidRPr="00823BAD">
        <w:rPr>
          <w:rFonts w:ascii="Arial" w:hAnsi="Arial" w:cs="Arial"/>
          <w:color w:val="000000"/>
        </w:rPr>
        <w:t xml:space="preserve"> </w:t>
      </w:r>
      <w:r>
        <w:rPr>
          <w:rFonts w:ascii="Arial" w:hAnsi="Arial" w:cs="Arial"/>
          <w:color w:val="000000"/>
        </w:rPr>
        <w:t>Suggest a few countries where the team can open newer restaurants with lesser competition. Which visualization/technique will you use here to justify the suggestions?</w:t>
      </w:r>
    </w:p>
    <w:p w14:paraId="5DE38197" w14:textId="70D9F55B" w:rsidR="00823BAD" w:rsidRPr="00823BAD" w:rsidRDefault="00823BAD" w:rsidP="00823BAD">
      <w:pPr>
        <w:pStyle w:val="NormalWeb"/>
        <w:tabs>
          <w:tab w:val="left" w:pos="300"/>
          <w:tab w:val="center" w:pos="4680"/>
        </w:tabs>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sidR="00B42DBC">
        <w:rPr>
          <w:rFonts w:ascii="Arial" w:hAnsi="Arial" w:cs="Arial"/>
          <w:color w:val="000000"/>
          <w:sz w:val="22"/>
          <w:szCs w:val="22"/>
        </w:rPr>
        <w:t xml:space="preserve">The few countries I would suggest to open newer restaurants with lesser competition </w:t>
      </w:r>
      <w:r w:rsidR="004428A0">
        <w:rPr>
          <w:rFonts w:ascii="Arial" w:hAnsi="Arial" w:cs="Arial"/>
          <w:color w:val="000000"/>
          <w:sz w:val="22"/>
          <w:szCs w:val="22"/>
        </w:rPr>
        <w:t xml:space="preserve">are Indonesia and United Arab Emirates. Because both the countries have </w:t>
      </w:r>
      <w:r w:rsidR="00BA2100">
        <w:rPr>
          <w:rFonts w:ascii="Arial" w:hAnsi="Arial" w:cs="Arial"/>
          <w:color w:val="000000"/>
          <w:sz w:val="22"/>
          <w:szCs w:val="22"/>
        </w:rPr>
        <w:t xml:space="preserve">maximum number of ratings as compared to all other nations as their average are something near to </w:t>
      </w:r>
      <w:r w:rsidR="00A80547">
        <w:rPr>
          <w:rFonts w:ascii="Arial" w:hAnsi="Arial" w:cs="Arial"/>
          <w:color w:val="000000"/>
          <w:sz w:val="22"/>
          <w:szCs w:val="22"/>
        </w:rPr>
        <w:t xml:space="preserve">4.30 and </w:t>
      </w:r>
      <w:r w:rsidR="00D23EBF">
        <w:rPr>
          <w:rFonts w:ascii="Arial" w:hAnsi="Arial" w:cs="Arial"/>
          <w:color w:val="000000"/>
          <w:sz w:val="22"/>
          <w:szCs w:val="22"/>
        </w:rPr>
        <w:t xml:space="preserve">4.23 respectively with </w:t>
      </w:r>
      <w:r w:rsidR="007604D2">
        <w:rPr>
          <w:rFonts w:ascii="Arial" w:hAnsi="Arial" w:cs="Arial"/>
          <w:color w:val="000000"/>
          <w:sz w:val="22"/>
          <w:szCs w:val="22"/>
        </w:rPr>
        <w:t xml:space="preserve">16214 and 29611 votes respectively. </w:t>
      </w:r>
    </w:p>
    <w:p w14:paraId="1EE482FD" w14:textId="77777777" w:rsidR="000815EF" w:rsidRDefault="003B6CEF" w:rsidP="00D92965">
      <w:pPr>
        <w:pStyle w:val="NormalWeb"/>
        <w:spacing w:before="0" w:beforeAutospacing="0" w:after="200" w:afterAutospacing="0"/>
        <w:textAlignment w:val="baseline"/>
        <w:rPr>
          <w:rFonts w:ascii="Arial" w:hAnsi="Arial" w:cs="Arial"/>
          <w:color w:val="000000"/>
        </w:rPr>
      </w:pPr>
      <w:r w:rsidRPr="003B6CEF">
        <w:rPr>
          <w:rFonts w:ascii="Arial" w:hAnsi="Arial" w:cs="Arial"/>
          <w:noProof/>
          <w:color w:val="000000"/>
        </w:rPr>
        <w:drawing>
          <wp:inline distT="0" distB="0" distL="0" distR="0" wp14:anchorId="53D8CBD2" wp14:editId="5AA95700">
            <wp:extent cx="6413500" cy="2095500"/>
            <wp:effectExtent l="0" t="0" r="6350" b="0"/>
            <wp:docPr id="33235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57192" name=""/>
                    <pic:cNvPicPr/>
                  </pic:nvPicPr>
                  <pic:blipFill>
                    <a:blip r:embed="rId21"/>
                    <a:stretch>
                      <a:fillRect/>
                    </a:stretch>
                  </pic:blipFill>
                  <pic:spPr>
                    <a:xfrm>
                      <a:off x="0" y="0"/>
                      <a:ext cx="6413500" cy="2095500"/>
                    </a:xfrm>
                    <a:prstGeom prst="rect">
                      <a:avLst/>
                    </a:prstGeom>
                  </pic:spPr>
                </pic:pic>
              </a:graphicData>
            </a:graphic>
          </wp:inline>
        </w:drawing>
      </w:r>
    </w:p>
    <w:p w14:paraId="681C502F" w14:textId="77777777" w:rsidR="002B70DC" w:rsidRDefault="002B70DC" w:rsidP="00D92965">
      <w:pPr>
        <w:pStyle w:val="NormalWeb"/>
        <w:spacing w:before="0" w:beforeAutospacing="0" w:after="200" w:afterAutospacing="0"/>
        <w:textAlignment w:val="baseline"/>
        <w:rPr>
          <w:rFonts w:ascii="Arial" w:hAnsi="Arial" w:cs="Arial"/>
          <w:color w:val="000000"/>
        </w:rPr>
      </w:pPr>
    </w:p>
    <w:p w14:paraId="1C3250AD" w14:textId="17E748E7" w:rsidR="00A563CE" w:rsidRPr="00D92965" w:rsidRDefault="009D3696" w:rsidP="00D92965">
      <w:pPr>
        <w:pStyle w:val="NormalWeb"/>
        <w:spacing w:before="0" w:beforeAutospacing="0" w:after="200" w:afterAutospacing="0"/>
        <w:textAlignment w:val="baseline"/>
        <w:rPr>
          <w:rFonts w:ascii="Arial" w:hAnsi="Arial" w:cs="Arial"/>
          <w:color w:val="000000"/>
        </w:rPr>
      </w:pPr>
      <w:r w:rsidRPr="00A563CE">
        <w:rPr>
          <w:rFonts w:ascii="Arial" w:hAnsi="Arial" w:cs="Arial"/>
          <w:color w:val="000000"/>
          <w:sz w:val="22"/>
          <w:szCs w:val="22"/>
        </w:rPr>
        <w:t xml:space="preserve">2. </w:t>
      </w:r>
      <w:r w:rsidR="00A563CE" w:rsidRPr="00A563CE">
        <w:rPr>
          <w:rFonts w:ascii="Arial" w:hAnsi="Arial" w:cs="Arial"/>
          <w:color w:val="000000"/>
          <w:sz w:val="22"/>
          <w:szCs w:val="22"/>
        </w:rPr>
        <w:t>Come up with the names of States and cities in the suggested countries suitable for opening restaurants.</w:t>
      </w:r>
    </w:p>
    <w:p w14:paraId="5750C200" w14:textId="77777777" w:rsidR="00115D7B" w:rsidRDefault="00A563CE" w:rsidP="007706ED">
      <w:pPr>
        <w:pStyle w:val="NormalWeb"/>
        <w:spacing w:before="0" w:beforeAutospacing="0" w:after="200" w:afterAutospacing="0"/>
        <w:textAlignment w:val="baseline"/>
        <w:rPr>
          <w:rFonts w:ascii="Arial" w:hAnsi="Arial" w:cs="Arial"/>
          <w:color w:val="000000"/>
        </w:rPr>
      </w:pPr>
      <w:r>
        <w:rPr>
          <w:rFonts w:ascii="Arial" w:hAnsi="Arial" w:cs="Arial"/>
          <w:color w:val="000000"/>
        </w:rPr>
        <w:tab/>
        <w:t>The cities I would recommend to open the restaurants in the suggested countries area as follows:</w:t>
      </w:r>
    </w:p>
    <w:p w14:paraId="58C6A731" w14:textId="29E2C114" w:rsidR="00C56D0B" w:rsidRDefault="00C56D0B" w:rsidP="007706ED">
      <w:pPr>
        <w:pStyle w:val="NormalWeb"/>
        <w:spacing w:before="0" w:beforeAutospacing="0" w:after="200" w:afterAutospacing="0"/>
        <w:textAlignment w:val="baseline"/>
        <w:rPr>
          <w:rFonts w:ascii="Arial" w:hAnsi="Arial" w:cs="Arial"/>
          <w:color w:val="000000"/>
        </w:rPr>
      </w:pPr>
    </w:p>
    <w:p w14:paraId="49801C57" w14:textId="7B15D4FC" w:rsidR="00A563CE" w:rsidRDefault="00C019DD" w:rsidP="007706ED">
      <w:pPr>
        <w:pStyle w:val="NormalWeb"/>
        <w:spacing w:before="0" w:beforeAutospacing="0" w:after="200" w:afterAutospacing="0"/>
        <w:textAlignment w:val="baseline"/>
        <w:rPr>
          <w:rFonts w:ascii="Arial" w:hAnsi="Arial" w:cs="Arial"/>
          <w:color w:val="000000"/>
        </w:rPr>
      </w:pPr>
      <w:r>
        <w:rPr>
          <w:noProof/>
        </w:rPr>
        <w:drawing>
          <wp:anchor distT="0" distB="0" distL="114300" distR="114300" simplePos="0" relativeHeight="251662336" behindDoc="1" locked="0" layoutInCell="1" allowOverlap="1" wp14:anchorId="6641DA0B" wp14:editId="0AE9CE19">
            <wp:simplePos x="0" y="0"/>
            <wp:positionH relativeFrom="margin">
              <wp:align>left</wp:align>
            </wp:positionH>
            <wp:positionV relativeFrom="paragraph">
              <wp:posOffset>3810</wp:posOffset>
            </wp:positionV>
            <wp:extent cx="3740150" cy="2743200"/>
            <wp:effectExtent l="0" t="0" r="12700" b="0"/>
            <wp:wrapTight wrapText="bothSides">
              <wp:wrapPolygon edited="0">
                <wp:start x="0" y="0"/>
                <wp:lineTo x="0" y="21450"/>
                <wp:lineTo x="21563" y="21450"/>
                <wp:lineTo x="21563" y="0"/>
                <wp:lineTo x="0" y="0"/>
              </wp:wrapPolygon>
            </wp:wrapTight>
            <wp:docPr id="1121463772" name="Chart 1">
              <a:extLst xmlns:a="http://schemas.openxmlformats.org/drawingml/2006/main">
                <a:ext uri="{FF2B5EF4-FFF2-40B4-BE49-F238E27FC236}">
                  <a16:creationId xmlns:a16="http://schemas.microsoft.com/office/drawing/2014/main" id="{DA1B97D4-A684-BFF6-9FC4-56CD50F37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r w:rsidR="00A563CE">
        <w:rPr>
          <w:rFonts w:ascii="Arial" w:hAnsi="Arial" w:cs="Arial"/>
          <w:color w:val="000000"/>
        </w:rPr>
        <w:t xml:space="preserve">INDONESIA: </w:t>
      </w:r>
      <w:r w:rsidR="008C5275">
        <w:rPr>
          <w:rFonts w:ascii="Arial" w:hAnsi="Arial" w:cs="Arial"/>
          <w:color w:val="000000"/>
        </w:rPr>
        <w:t>I</w:t>
      </w:r>
      <w:r w:rsidR="003D6154">
        <w:rPr>
          <w:rFonts w:ascii="Arial" w:hAnsi="Arial" w:cs="Arial"/>
          <w:color w:val="000000"/>
        </w:rPr>
        <w:t xml:space="preserve">n total there are 4 cities that are currently having restaurants that are operated by Zomato that are </w:t>
      </w:r>
      <w:r w:rsidR="00AA5D8A">
        <w:rPr>
          <w:rFonts w:ascii="Arial" w:hAnsi="Arial" w:cs="Arial"/>
          <w:color w:val="000000"/>
        </w:rPr>
        <w:t xml:space="preserve">Bogor, Tangerang, Jakarta and Bandung. </w:t>
      </w:r>
      <w:r w:rsidR="008C5275">
        <w:rPr>
          <w:rFonts w:ascii="Arial" w:hAnsi="Arial" w:cs="Arial"/>
          <w:color w:val="000000"/>
        </w:rPr>
        <w:t xml:space="preserve">The maximum </w:t>
      </w:r>
      <w:r w:rsidR="000247D3">
        <w:rPr>
          <w:rFonts w:ascii="Arial" w:hAnsi="Arial" w:cs="Arial"/>
          <w:color w:val="000000"/>
        </w:rPr>
        <w:t xml:space="preserve">number of restaurants are mostly concentrated in Jakarta. </w:t>
      </w:r>
      <w:r w:rsidR="000226F3">
        <w:rPr>
          <w:rFonts w:ascii="Arial" w:hAnsi="Arial" w:cs="Arial"/>
          <w:color w:val="000000"/>
        </w:rPr>
        <w:t xml:space="preserve">So, opening a new restaurant I would recommend would be the </w:t>
      </w:r>
      <w:r w:rsidR="000578C7">
        <w:rPr>
          <w:rFonts w:ascii="Arial" w:hAnsi="Arial" w:cs="Arial"/>
          <w:color w:val="000000"/>
        </w:rPr>
        <w:t>Tangerang and Ba</w:t>
      </w:r>
      <w:r w:rsidR="00E673D0">
        <w:rPr>
          <w:rFonts w:ascii="Arial" w:hAnsi="Arial" w:cs="Arial"/>
          <w:color w:val="000000"/>
        </w:rPr>
        <w:t xml:space="preserve">ndung, as the rating around these cities is high with </w:t>
      </w:r>
      <w:r w:rsidR="00236244">
        <w:rPr>
          <w:rFonts w:ascii="Arial" w:hAnsi="Arial" w:cs="Arial"/>
          <w:color w:val="000000"/>
        </w:rPr>
        <w:t>a smaller</w:t>
      </w:r>
      <w:r w:rsidR="00E673D0">
        <w:rPr>
          <w:rFonts w:ascii="Arial" w:hAnsi="Arial" w:cs="Arial"/>
          <w:color w:val="000000"/>
        </w:rPr>
        <w:t xml:space="preserve"> number of choices so would recommend to open more new restaurants.</w:t>
      </w:r>
    </w:p>
    <w:p w14:paraId="0F929DAD" w14:textId="7C762C4E" w:rsidR="00872DEC" w:rsidRDefault="00C019DD" w:rsidP="007706ED">
      <w:pPr>
        <w:pStyle w:val="NormalWeb"/>
        <w:spacing w:before="0" w:beforeAutospacing="0" w:after="200" w:afterAutospacing="0"/>
        <w:textAlignment w:val="baseline"/>
        <w:rPr>
          <w:rFonts w:ascii="Arial" w:hAnsi="Arial" w:cs="Arial"/>
          <w:color w:val="000000"/>
        </w:rPr>
      </w:pPr>
      <w:r>
        <w:rPr>
          <w:noProof/>
        </w:rPr>
        <w:lastRenderedPageBreak/>
        <w:drawing>
          <wp:anchor distT="0" distB="0" distL="114300" distR="114300" simplePos="0" relativeHeight="251663360" behindDoc="1" locked="0" layoutInCell="1" allowOverlap="1" wp14:anchorId="5984CCE7" wp14:editId="4DFD566F">
            <wp:simplePos x="0" y="0"/>
            <wp:positionH relativeFrom="margin">
              <wp:align>left</wp:align>
            </wp:positionH>
            <wp:positionV relativeFrom="paragraph">
              <wp:posOffset>298450</wp:posOffset>
            </wp:positionV>
            <wp:extent cx="3765550" cy="2374900"/>
            <wp:effectExtent l="0" t="0" r="6350" b="6350"/>
            <wp:wrapTight wrapText="bothSides">
              <wp:wrapPolygon edited="0">
                <wp:start x="0" y="0"/>
                <wp:lineTo x="0" y="21484"/>
                <wp:lineTo x="21527" y="21484"/>
                <wp:lineTo x="21527" y="0"/>
                <wp:lineTo x="0" y="0"/>
              </wp:wrapPolygon>
            </wp:wrapTight>
            <wp:docPr id="13051029" name="Chart 1">
              <a:extLst xmlns:a="http://schemas.openxmlformats.org/drawingml/2006/main">
                <a:ext uri="{FF2B5EF4-FFF2-40B4-BE49-F238E27FC236}">
                  <a16:creationId xmlns:a16="http://schemas.microsoft.com/office/drawing/2014/main" id="{59380C62-E45E-3E41-1DD0-8EBB6FE0C0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anchor>
        </w:drawing>
      </w:r>
    </w:p>
    <w:p w14:paraId="73A9E90C" w14:textId="1691918F" w:rsidR="00C019DD" w:rsidRDefault="00C019DD" w:rsidP="00C019DD">
      <w:pPr>
        <w:pStyle w:val="NormalWeb"/>
        <w:spacing w:before="0" w:beforeAutospacing="0" w:after="200" w:afterAutospacing="0"/>
        <w:textAlignment w:val="baseline"/>
        <w:rPr>
          <w:rFonts w:ascii="Arial" w:hAnsi="Arial" w:cs="Arial"/>
          <w:color w:val="000000"/>
        </w:rPr>
      </w:pPr>
      <w:r w:rsidRPr="00C019DD">
        <w:rPr>
          <w:rFonts w:ascii="Arial" w:hAnsi="Arial" w:cs="Arial"/>
          <w:color w:val="000000"/>
        </w:rPr>
        <w:t>UNITED ARAB EMIRATES: Likewise, Indonesia there only 3 cities that are served by Zomato in UAE that are Sharjah, Abu Dhabi and Dubai. The distributions of the restaurants in these 3 cities are even as each cities have 20 restaurants each. Still I would recommend the city in which restaurant should be open is Sharjah as there are no restaurants that provide online delivery and table booking</w:t>
      </w:r>
      <w:r>
        <w:rPr>
          <w:rFonts w:ascii="Arial" w:hAnsi="Arial" w:cs="Arial"/>
          <w:color w:val="000000"/>
        </w:rPr>
        <w:t>.</w:t>
      </w:r>
    </w:p>
    <w:p w14:paraId="585E7216" w14:textId="77777777" w:rsidR="00C019DD" w:rsidRDefault="00C019DD" w:rsidP="00C019DD">
      <w:pPr>
        <w:pStyle w:val="NormalWeb"/>
        <w:spacing w:before="0" w:beforeAutospacing="0" w:after="200" w:afterAutospacing="0"/>
        <w:textAlignment w:val="baseline"/>
        <w:rPr>
          <w:rFonts w:ascii="Arial" w:hAnsi="Arial" w:cs="Arial"/>
          <w:color w:val="000000"/>
        </w:rPr>
      </w:pPr>
    </w:p>
    <w:p w14:paraId="7367602D" w14:textId="77777777" w:rsidR="000815EF" w:rsidRDefault="000815EF" w:rsidP="007706ED">
      <w:pPr>
        <w:pStyle w:val="NormalWeb"/>
        <w:spacing w:before="0" w:beforeAutospacing="0" w:after="200" w:afterAutospacing="0"/>
        <w:textAlignment w:val="baseline"/>
        <w:rPr>
          <w:rFonts w:ascii="Arial" w:hAnsi="Arial" w:cs="Arial"/>
          <w:color w:val="000000"/>
        </w:rPr>
      </w:pPr>
    </w:p>
    <w:p w14:paraId="6D3EBC62" w14:textId="77777777" w:rsidR="000815EF" w:rsidRDefault="000815EF" w:rsidP="007706ED">
      <w:pPr>
        <w:pStyle w:val="NormalWeb"/>
        <w:spacing w:before="0" w:beforeAutospacing="0" w:after="200" w:afterAutospacing="0"/>
        <w:textAlignment w:val="baseline"/>
        <w:rPr>
          <w:rFonts w:ascii="Arial" w:hAnsi="Arial" w:cs="Arial"/>
          <w:color w:val="000000"/>
        </w:rPr>
      </w:pPr>
    </w:p>
    <w:p w14:paraId="4F6B979D" w14:textId="77777777" w:rsidR="00F04336" w:rsidRDefault="00F04336" w:rsidP="007706ED">
      <w:pPr>
        <w:pStyle w:val="NormalWeb"/>
        <w:spacing w:before="0" w:beforeAutospacing="0" w:after="200" w:afterAutospacing="0"/>
        <w:textAlignment w:val="baseline"/>
        <w:rPr>
          <w:rFonts w:ascii="Arial" w:hAnsi="Arial" w:cs="Arial"/>
          <w:color w:val="000000"/>
        </w:rPr>
      </w:pPr>
    </w:p>
    <w:p w14:paraId="4F6EDF7F" w14:textId="77777777" w:rsidR="00F04336" w:rsidRDefault="00F04336" w:rsidP="007706ED">
      <w:pPr>
        <w:pStyle w:val="NormalWeb"/>
        <w:spacing w:before="0" w:beforeAutospacing="0" w:after="200" w:afterAutospacing="0"/>
        <w:textAlignment w:val="baseline"/>
        <w:rPr>
          <w:rFonts w:ascii="Arial" w:hAnsi="Arial" w:cs="Arial"/>
          <w:color w:val="000000"/>
        </w:rPr>
      </w:pPr>
    </w:p>
    <w:p w14:paraId="4BCE91A1" w14:textId="77777777" w:rsidR="00F04336" w:rsidRDefault="00F04336" w:rsidP="007706ED">
      <w:pPr>
        <w:pStyle w:val="NormalWeb"/>
        <w:spacing w:before="0" w:beforeAutospacing="0" w:after="200" w:afterAutospacing="0"/>
        <w:textAlignment w:val="baseline"/>
        <w:rPr>
          <w:rFonts w:ascii="Arial" w:hAnsi="Arial" w:cs="Arial"/>
          <w:color w:val="000000"/>
        </w:rPr>
      </w:pPr>
    </w:p>
    <w:p w14:paraId="29B31542" w14:textId="77777777" w:rsidR="00F04336" w:rsidRDefault="00F04336" w:rsidP="007706ED">
      <w:pPr>
        <w:pStyle w:val="NormalWeb"/>
        <w:spacing w:before="0" w:beforeAutospacing="0" w:after="200" w:afterAutospacing="0"/>
        <w:textAlignment w:val="baseline"/>
        <w:rPr>
          <w:rFonts w:ascii="Arial" w:hAnsi="Arial" w:cs="Arial"/>
          <w:color w:val="000000"/>
        </w:rPr>
      </w:pPr>
    </w:p>
    <w:p w14:paraId="2FA0BCB7" w14:textId="5FE19C86" w:rsidR="00823BAD" w:rsidRDefault="001E3B82" w:rsidP="007706ED">
      <w:pPr>
        <w:pStyle w:val="NormalWeb"/>
        <w:spacing w:before="0" w:beforeAutospacing="0" w:after="200" w:afterAutospacing="0"/>
        <w:textAlignment w:val="baseline"/>
        <w:rPr>
          <w:rFonts w:ascii="Arial" w:hAnsi="Arial" w:cs="Arial"/>
          <w:color w:val="000000"/>
        </w:rPr>
      </w:pPr>
      <w:r>
        <w:rPr>
          <w:rFonts w:ascii="Arial" w:hAnsi="Arial" w:cs="Arial"/>
          <w:color w:val="000000"/>
        </w:rPr>
        <w:t>3.</w:t>
      </w:r>
      <w:r w:rsidR="003F73CD" w:rsidRPr="003F73CD">
        <w:rPr>
          <w:rFonts w:ascii="Arial" w:hAnsi="Arial" w:cs="Arial"/>
          <w:color w:val="000000"/>
        </w:rPr>
        <w:t xml:space="preserve"> </w:t>
      </w:r>
      <w:r w:rsidR="003F73CD">
        <w:rPr>
          <w:rFonts w:ascii="Arial" w:hAnsi="Arial" w:cs="Arial"/>
          <w:color w:val="000000"/>
        </w:rPr>
        <w:t>According to the countries you suggested, what is the current quality regarding ratings for restaurants that are open there?</w:t>
      </w:r>
    </w:p>
    <w:p w14:paraId="4B4A26A7" w14:textId="745686E0" w:rsidR="003F73CD" w:rsidRDefault="003F73CD" w:rsidP="007706ED">
      <w:pPr>
        <w:pStyle w:val="NormalWeb"/>
        <w:spacing w:before="0" w:beforeAutospacing="0" w:after="200" w:afterAutospacing="0"/>
        <w:textAlignment w:val="baseline"/>
        <w:rPr>
          <w:rFonts w:ascii="Arial" w:hAnsi="Arial" w:cs="Arial"/>
          <w:color w:val="000000"/>
        </w:rPr>
      </w:pPr>
      <w:r>
        <w:rPr>
          <w:rFonts w:ascii="Arial" w:hAnsi="Arial" w:cs="Arial"/>
          <w:color w:val="000000"/>
        </w:rPr>
        <w:tab/>
        <w:t xml:space="preserve">The current quality regarding ratings </w:t>
      </w:r>
      <w:r w:rsidR="00AE3D1A">
        <w:rPr>
          <w:rFonts w:ascii="Arial" w:hAnsi="Arial" w:cs="Arial"/>
          <w:color w:val="000000"/>
        </w:rPr>
        <w:t xml:space="preserve">for restaurants that are open there is 4.30 and 4.23 in Indonesia and UAE respectively. Though very </w:t>
      </w:r>
      <w:r w:rsidR="00F93CE2">
        <w:rPr>
          <w:rFonts w:ascii="Arial" w:hAnsi="Arial" w:cs="Arial"/>
          <w:color w:val="000000"/>
        </w:rPr>
        <w:t>a smaller</w:t>
      </w:r>
      <w:r w:rsidR="00AE3D1A">
        <w:rPr>
          <w:rFonts w:ascii="Arial" w:hAnsi="Arial" w:cs="Arial"/>
          <w:color w:val="000000"/>
        </w:rPr>
        <w:t xml:space="preserve"> number of restaurants have extra facilities that are provided by the restaurant. </w:t>
      </w:r>
      <w:r w:rsidR="00F93CE2">
        <w:rPr>
          <w:rFonts w:ascii="Arial" w:hAnsi="Arial" w:cs="Arial"/>
          <w:color w:val="000000"/>
        </w:rPr>
        <w:t>As the demand of food is high over there, the new restaurants will have great response.</w:t>
      </w:r>
    </w:p>
    <w:tbl>
      <w:tblPr>
        <w:tblpPr w:leftFromText="180" w:rightFromText="180" w:vertAnchor="text" w:tblpY="1"/>
        <w:tblOverlap w:val="neve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554"/>
        <w:gridCol w:w="1642"/>
      </w:tblGrid>
      <w:tr w:rsidR="00B65830" w:rsidRPr="005912A6" w14:paraId="51E66727" w14:textId="77777777" w:rsidTr="00B65830">
        <w:trPr>
          <w:trHeight w:val="270"/>
        </w:trPr>
        <w:tc>
          <w:tcPr>
            <w:tcW w:w="1340" w:type="dxa"/>
            <w:shd w:val="clear" w:color="F9D3D2" w:fill="F9D3D2"/>
            <w:noWrap/>
            <w:vAlign w:val="bottom"/>
            <w:hideMark/>
          </w:tcPr>
          <w:p w14:paraId="3F51D29C" w14:textId="77777777" w:rsidR="005912A6" w:rsidRPr="005912A6" w:rsidRDefault="005912A6" w:rsidP="00B65830">
            <w:pPr>
              <w:rPr>
                <w:rFonts w:ascii="Century Gothic" w:eastAsia="Times New Roman" w:hAnsi="Century Gothic" w:cs="Times New Roman"/>
                <w:b/>
                <w:bCs/>
                <w:color w:val="000000"/>
                <w:lang w:val="en-IN" w:eastAsia="en-IN"/>
              </w:rPr>
            </w:pPr>
            <w:r w:rsidRPr="005912A6">
              <w:rPr>
                <w:rFonts w:ascii="Century Gothic" w:eastAsia="Times New Roman" w:hAnsi="Century Gothic" w:cs="Times New Roman"/>
                <w:b/>
                <w:bCs/>
                <w:color w:val="000000"/>
                <w:lang w:val="en-IN" w:eastAsia="en-IN"/>
              </w:rPr>
              <w:t>City</w:t>
            </w:r>
          </w:p>
        </w:tc>
        <w:tc>
          <w:tcPr>
            <w:tcW w:w="1554" w:type="dxa"/>
            <w:shd w:val="clear" w:color="F9D3D2" w:fill="F9D3D2"/>
            <w:noWrap/>
            <w:vAlign w:val="bottom"/>
            <w:hideMark/>
          </w:tcPr>
          <w:p w14:paraId="41098855" w14:textId="77777777" w:rsidR="005912A6" w:rsidRPr="005912A6" w:rsidRDefault="005912A6" w:rsidP="00B65830">
            <w:pPr>
              <w:rPr>
                <w:rFonts w:ascii="Century Gothic" w:eastAsia="Times New Roman" w:hAnsi="Century Gothic" w:cs="Times New Roman"/>
                <w:b/>
                <w:bCs/>
                <w:color w:val="000000"/>
                <w:lang w:val="en-IN" w:eastAsia="en-IN"/>
              </w:rPr>
            </w:pPr>
            <w:r w:rsidRPr="005912A6">
              <w:rPr>
                <w:rFonts w:ascii="Century Gothic" w:eastAsia="Times New Roman" w:hAnsi="Century Gothic" w:cs="Times New Roman"/>
                <w:b/>
                <w:bCs/>
                <w:color w:val="000000"/>
                <w:lang w:val="en-IN" w:eastAsia="en-IN"/>
              </w:rPr>
              <w:t xml:space="preserve">Count of </w:t>
            </w:r>
            <w:proofErr w:type="spellStart"/>
            <w:r w:rsidRPr="005912A6">
              <w:rPr>
                <w:rFonts w:ascii="Century Gothic" w:eastAsia="Times New Roman" w:hAnsi="Century Gothic" w:cs="Times New Roman"/>
                <w:b/>
                <w:bCs/>
                <w:color w:val="000000"/>
                <w:lang w:val="en-IN" w:eastAsia="en-IN"/>
              </w:rPr>
              <w:t>RestaurantID</w:t>
            </w:r>
            <w:proofErr w:type="spellEnd"/>
          </w:p>
        </w:tc>
        <w:tc>
          <w:tcPr>
            <w:tcW w:w="1642" w:type="dxa"/>
            <w:shd w:val="clear" w:color="F9D3D2" w:fill="F9D3D2"/>
            <w:noWrap/>
            <w:vAlign w:val="bottom"/>
            <w:hideMark/>
          </w:tcPr>
          <w:p w14:paraId="25C000AB" w14:textId="77777777" w:rsidR="005912A6" w:rsidRPr="005912A6" w:rsidRDefault="005912A6" w:rsidP="00B65830">
            <w:pPr>
              <w:rPr>
                <w:rFonts w:ascii="Century Gothic" w:eastAsia="Times New Roman" w:hAnsi="Century Gothic" w:cs="Times New Roman"/>
                <w:b/>
                <w:bCs/>
                <w:color w:val="000000"/>
                <w:lang w:val="en-IN" w:eastAsia="en-IN"/>
              </w:rPr>
            </w:pPr>
            <w:r w:rsidRPr="005912A6">
              <w:rPr>
                <w:rFonts w:ascii="Century Gothic" w:eastAsia="Times New Roman" w:hAnsi="Century Gothic" w:cs="Times New Roman"/>
                <w:b/>
                <w:bCs/>
                <w:color w:val="000000"/>
                <w:lang w:val="en-IN" w:eastAsia="en-IN"/>
              </w:rPr>
              <w:t>Average of Rating</w:t>
            </w:r>
          </w:p>
        </w:tc>
      </w:tr>
      <w:tr w:rsidR="005912A6" w:rsidRPr="005912A6" w14:paraId="029CB0FF" w14:textId="77777777" w:rsidTr="00B65830">
        <w:trPr>
          <w:trHeight w:val="270"/>
        </w:trPr>
        <w:tc>
          <w:tcPr>
            <w:tcW w:w="1340" w:type="dxa"/>
            <w:shd w:val="clear" w:color="auto" w:fill="auto"/>
            <w:noWrap/>
            <w:vAlign w:val="bottom"/>
            <w:hideMark/>
          </w:tcPr>
          <w:p w14:paraId="0F102481" w14:textId="77777777" w:rsidR="005912A6" w:rsidRPr="005912A6" w:rsidRDefault="005912A6" w:rsidP="00B65830">
            <w:pPr>
              <w:rPr>
                <w:rFonts w:ascii="Century Gothic" w:eastAsia="Times New Roman" w:hAnsi="Century Gothic" w:cs="Times New Roman"/>
                <w:color w:val="000000"/>
                <w:lang w:val="en-IN" w:eastAsia="en-IN"/>
              </w:rPr>
            </w:pPr>
            <w:r w:rsidRPr="005912A6">
              <w:rPr>
                <w:rFonts w:ascii="Century Gothic" w:eastAsia="Times New Roman" w:hAnsi="Century Gothic" w:cs="Times New Roman"/>
                <w:color w:val="000000"/>
                <w:lang w:val="en-IN" w:eastAsia="en-IN"/>
              </w:rPr>
              <w:t>Abu Dhabi</w:t>
            </w:r>
          </w:p>
        </w:tc>
        <w:tc>
          <w:tcPr>
            <w:tcW w:w="1554" w:type="dxa"/>
            <w:shd w:val="clear" w:color="auto" w:fill="auto"/>
            <w:noWrap/>
            <w:vAlign w:val="bottom"/>
            <w:hideMark/>
          </w:tcPr>
          <w:p w14:paraId="79551A76" w14:textId="77777777" w:rsidR="005912A6" w:rsidRPr="005912A6" w:rsidRDefault="005912A6" w:rsidP="00B65830">
            <w:pPr>
              <w:jc w:val="right"/>
              <w:rPr>
                <w:rFonts w:ascii="Century Gothic" w:eastAsia="Times New Roman" w:hAnsi="Century Gothic" w:cs="Times New Roman"/>
                <w:color w:val="000000"/>
                <w:lang w:val="en-IN" w:eastAsia="en-IN"/>
              </w:rPr>
            </w:pPr>
            <w:r w:rsidRPr="005912A6">
              <w:rPr>
                <w:rFonts w:ascii="Century Gothic" w:eastAsia="Times New Roman" w:hAnsi="Century Gothic" w:cs="Times New Roman"/>
                <w:color w:val="000000"/>
                <w:lang w:val="en-IN" w:eastAsia="en-IN"/>
              </w:rPr>
              <w:t>20</w:t>
            </w:r>
          </w:p>
        </w:tc>
        <w:tc>
          <w:tcPr>
            <w:tcW w:w="1642" w:type="dxa"/>
            <w:shd w:val="clear" w:color="auto" w:fill="auto"/>
            <w:noWrap/>
            <w:vAlign w:val="bottom"/>
            <w:hideMark/>
          </w:tcPr>
          <w:p w14:paraId="50E52A82" w14:textId="77777777" w:rsidR="005912A6" w:rsidRPr="005912A6" w:rsidRDefault="005912A6" w:rsidP="00B65830">
            <w:pPr>
              <w:jc w:val="right"/>
              <w:rPr>
                <w:rFonts w:ascii="Century Gothic" w:eastAsia="Times New Roman" w:hAnsi="Century Gothic" w:cs="Times New Roman"/>
                <w:color w:val="000000"/>
                <w:lang w:val="en-IN" w:eastAsia="en-IN"/>
              </w:rPr>
            </w:pPr>
            <w:r w:rsidRPr="005912A6">
              <w:rPr>
                <w:rFonts w:ascii="Century Gothic" w:eastAsia="Times New Roman" w:hAnsi="Century Gothic" w:cs="Times New Roman"/>
                <w:color w:val="000000"/>
                <w:lang w:val="en-IN" w:eastAsia="en-IN"/>
              </w:rPr>
              <w:t>4.3</w:t>
            </w:r>
          </w:p>
        </w:tc>
      </w:tr>
      <w:tr w:rsidR="005912A6" w:rsidRPr="005912A6" w14:paraId="3E69088C" w14:textId="77777777" w:rsidTr="00B65830">
        <w:trPr>
          <w:trHeight w:val="270"/>
        </w:trPr>
        <w:tc>
          <w:tcPr>
            <w:tcW w:w="1340" w:type="dxa"/>
            <w:shd w:val="clear" w:color="auto" w:fill="auto"/>
            <w:noWrap/>
            <w:vAlign w:val="bottom"/>
            <w:hideMark/>
          </w:tcPr>
          <w:p w14:paraId="503ECC1A" w14:textId="77777777" w:rsidR="005912A6" w:rsidRPr="005912A6" w:rsidRDefault="005912A6" w:rsidP="00B65830">
            <w:pPr>
              <w:rPr>
                <w:rFonts w:ascii="Century Gothic" w:eastAsia="Times New Roman" w:hAnsi="Century Gothic" w:cs="Times New Roman"/>
                <w:color w:val="000000"/>
                <w:lang w:val="en-IN" w:eastAsia="en-IN"/>
              </w:rPr>
            </w:pPr>
            <w:r w:rsidRPr="005912A6">
              <w:rPr>
                <w:rFonts w:ascii="Century Gothic" w:eastAsia="Times New Roman" w:hAnsi="Century Gothic" w:cs="Times New Roman"/>
                <w:color w:val="000000"/>
                <w:lang w:val="en-IN" w:eastAsia="en-IN"/>
              </w:rPr>
              <w:t>Dubai</w:t>
            </w:r>
          </w:p>
        </w:tc>
        <w:tc>
          <w:tcPr>
            <w:tcW w:w="1554" w:type="dxa"/>
            <w:shd w:val="clear" w:color="auto" w:fill="auto"/>
            <w:noWrap/>
            <w:vAlign w:val="bottom"/>
            <w:hideMark/>
          </w:tcPr>
          <w:p w14:paraId="1428D465" w14:textId="77777777" w:rsidR="005912A6" w:rsidRPr="005912A6" w:rsidRDefault="005912A6" w:rsidP="00B65830">
            <w:pPr>
              <w:jc w:val="right"/>
              <w:rPr>
                <w:rFonts w:ascii="Century Gothic" w:eastAsia="Times New Roman" w:hAnsi="Century Gothic" w:cs="Times New Roman"/>
                <w:color w:val="000000"/>
                <w:lang w:val="en-IN" w:eastAsia="en-IN"/>
              </w:rPr>
            </w:pPr>
            <w:r w:rsidRPr="005912A6">
              <w:rPr>
                <w:rFonts w:ascii="Century Gothic" w:eastAsia="Times New Roman" w:hAnsi="Century Gothic" w:cs="Times New Roman"/>
                <w:color w:val="000000"/>
                <w:lang w:val="en-IN" w:eastAsia="en-IN"/>
              </w:rPr>
              <w:t>20</w:t>
            </w:r>
          </w:p>
        </w:tc>
        <w:tc>
          <w:tcPr>
            <w:tcW w:w="1642" w:type="dxa"/>
            <w:shd w:val="clear" w:color="auto" w:fill="auto"/>
            <w:noWrap/>
            <w:vAlign w:val="bottom"/>
            <w:hideMark/>
          </w:tcPr>
          <w:p w14:paraId="7D68F417" w14:textId="77777777" w:rsidR="005912A6" w:rsidRPr="005912A6" w:rsidRDefault="005912A6" w:rsidP="00B65830">
            <w:pPr>
              <w:jc w:val="right"/>
              <w:rPr>
                <w:rFonts w:ascii="Century Gothic" w:eastAsia="Times New Roman" w:hAnsi="Century Gothic" w:cs="Times New Roman"/>
                <w:color w:val="000000"/>
                <w:lang w:val="en-IN" w:eastAsia="en-IN"/>
              </w:rPr>
            </w:pPr>
            <w:r w:rsidRPr="005912A6">
              <w:rPr>
                <w:rFonts w:ascii="Century Gothic" w:eastAsia="Times New Roman" w:hAnsi="Century Gothic" w:cs="Times New Roman"/>
                <w:color w:val="000000"/>
                <w:lang w:val="en-IN" w:eastAsia="en-IN"/>
              </w:rPr>
              <w:t>4.37</w:t>
            </w:r>
          </w:p>
        </w:tc>
      </w:tr>
      <w:tr w:rsidR="005912A6" w:rsidRPr="005912A6" w14:paraId="0615F085" w14:textId="77777777" w:rsidTr="00B65830">
        <w:trPr>
          <w:trHeight w:val="270"/>
        </w:trPr>
        <w:tc>
          <w:tcPr>
            <w:tcW w:w="1340" w:type="dxa"/>
            <w:shd w:val="clear" w:color="auto" w:fill="auto"/>
            <w:noWrap/>
            <w:vAlign w:val="bottom"/>
            <w:hideMark/>
          </w:tcPr>
          <w:p w14:paraId="5E79B5CE" w14:textId="77777777" w:rsidR="005912A6" w:rsidRPr="005912A6" w:rsidRDefault="005912A6" w:rsidP="00B65830">
            <w:pPr>
              <w:rPr>
                <w:rFonts w:ascii="Century Gothic" w:eastAsia="Times New Roman" w:hAnsi="Century Gothic" w:cs="Times New Roman"/>
                <w:color w:val="000000"/>
                <w:lang w:val="en-IN" w:eastAsia="en-IN"/>
              </w:rPr>
            </w:pPr>
            <w:r w:rsidRPr="005912A6">
              <w:rPr>
                <w:rFonts w:ascii="Century Gothic" w:eastAsia="Times New Roman" w:hAnsi="Century Gothic" w:cs="Times New Roman"/>
                <w:color w:val="000000"/>
                <w:lang w:val="en-IN" w:eastAsia="en-IN"/>
              </w:rPr>
              <w:t>Sharjah</w:t>
            </w:r>
          </w:p>
        </w:tc>
        <w:tc>
          <w:tcPr>
            <w:tcW w:w="1554" w:type="dxa"/>
            <w:shd w:val="clear" w:color="auto" w:fill="auto"/>
            <w:noWrap/>
            <w:vAlign w:val="bottom"/>
            <w:hideMark/>
          </w:tcPr>
          <w:p w14:paraId="7E407C98" w14:textId="77777777" w:rsidR="005912A6" w:rsidRPr="005912A6" w:rsidRDefault="005912A6" w:rsidP="00B65830">
            <w:pPr>
              <w:jc w:val="right"/>
              <w:rPr>
                <w:rFonts w:ascii="Century Gothic" w:eastAsia="Times New Roman" w:hAnsi="Century Gothic" w:cs="Times New Roman"/>
                <w:color w:val="000000"/>
                <w:lang w:val="en-IN" w:eastAsia="en-IN"/>
              </w:rPr>
            </w:pPr>
            <w:r w:rsidRPr="005912A6">
              <w:rPr>
                <w:rFonts w:ascii="Century Gothic" w:eastAsia="Times New Roman" w:hAnsi="Century Gothic" w:cs="Times New Roman"/>
                <w:color w:val="000000"/>
                <w:lang w:val="en-IN" w:eastAsia="en-IN"/>
              </w:rPr>
              <w:t>20</w:t>
            </w:r>
          </w:p>
        </w:tc>
        <w:tc>
          <w:tcPr>
            <w:tcW w:w="1642" w:type="dxa"/>
            <w:shd w:val="clear" w:color="auto" w:fill="auto"/>
            <w:noWrap/>
            <w:vAlign w:val="bottom"/>
            <w:hideMark/>
          </w:tcPr>
          <w:p w14:paraId="0AF8CE7B" w14:textId="77777777" w:rsidR="005912A6" w:rsidRPr="005912A6" w:rsidRDefault="005912A6" w:rsidP="00B65830">
            <w:pPr>
              <w:jc w:val="right"/>
              <w:rPr>
                <w:rFonts w:ascii="Century Gothic" w:eastAsia="Times New Roman" w:hAnsi="Century Gothic" w:cs="Times New Roman"/>
                <w:color w:val="000000"/>
                <w:lang w:val="en-IN" w:eastAsia="en-IN"/>
              </w:rPr>
            </w:pPr>
            <w:r w:rsidRPr="005912A6">
              <w:rPr>
                <w:rFonts w:ascii="Century Gothic" w:eastAsia="Times New Roman" w:hAnsi="Century Gothic" w:cs="Times New Roman"/>
                <w:color w:val="000000"/>
                <w:lang w:val="en-IN" w:eastAsia="en-IN"/>
              </w:rPr>
              <w:t>4.03</w:t>
            </w:r>
          </w:p>
        </w:tc>
      </w:tr>
    </w:tbl>
    <w:tbl>
      <w:tblPr>
        <w:tblpPr w:leftFromText="180" w:rightFromText="180" w:vertAnchor="text" w:horzAnchor="page" w:tblpX="6281" w:tblpY="6"/>
        <w:tblW w:w="5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1831"/>
        <w:gridCol w:w="1883"/>
      </w:tblGrid>
      <w:tr w:rsidR="00B65830" w:rsidRPr="00B65830" w14:paraId="57065BBD" w14:textId="77777777" w:rsidTr="00B65830">
        <w:trPr>
          <w:trHeight w:val="279"/>
        </w:trPr>
        <w:tc>
          <w:tcPr>
            <w:tcW w:w="1631" w:type="dxa"/>
            <w:shd w:val="clear" w:color="F9D3D2" w:fill="F9D3D2"/>
            <w:noWrap/>
            <w:vAlign w:val="bottom"/>
            <w:hideMark/>
          </w:tcPr>
          <w:p w14:paraId="7E6AAB04" w14:textId="77777777" w:rsidR="00B65830" w:rsidRPr="00B65830" w:rsidRDefault="00B65830" w:rsidP="00B65830">
            <w:pPr>
              <w:rPr>
                <w:rFonts w:ascii="Century Gothic" w:eastAsia="Times New Roman" w:hAnsi="Century Gothic" w:cs="Times New Roman"/>
                <w:b/>
                <w:bCs/>
                <w:color w:val="000000"/>
                <w:lang w:val="en-IN" w:eastAsia="en-IN"/>
              </w:rPr>
            </w:pPr>
            <w:r w:rsidRPr="00B65830">
              <w:rPr>
                <w:rFonts w:ascii="Century Gothic" w:eastAsia="Times New Roman" w:hAnsi="Century Gothic" w:cs="Times New Roman"/>
                <w:b/>
                <w:bCs/>
                <w:color w:val="000000"/>
                <w:lang w:val="en-IN" w:eastAsia="en-IN"/>
              </w:rPr>
              <w:t>City</w:t>
            </w:r>
          </w:p>
        </w:tc>
        <w:tc>
          <w:tcPr>
            <w:tcW w:w="1831" w:type="dxa"/>
            <w:shd w:val="clear" w:color="F9D3D2" w:fill="F9D3D2"/>
            <w:noWrap/>
            <w:vAlign w:val="bottom"/>
            <w:hideMark/>
          </w:tcPr>
          <w:p w14:paraId="5D2FAE50" w14:textId="77777777" w:rsidR="00B65830" w:rsidRPr="00B65830" w:rsidRDefault="00B65830" w:rsidP="00B65830">
            <w:pPr>
              <w:rPr>
                <w:rFonts w:ascii="Century Gothic" w:eastAsia="Times New Roman" w:hAnsi="Century Gothic" w:cs="Times New Roman"/>
                <w:b/>
                <w:bCs/>
                <w:color w:val="000000"/>
                <w:lang w:val="en-IN" w:eastAsia="en-IN"/>
              </w:rPr>
            </w:pPr>
            <w:r w:rsidRPr="00B65830">
              <w:rPr>
                <w:rFonts w:ascii="Century Gothic" w:eastAsia="Times New Roman" w:hAnsi="Century Gothic" w:cs="Times New Roman"/>
                <w:b/>
                <w:bCs/>
                <w:color w:val="000000"/>
                <w:lang w:val="en-IN" w:eastAsia="en-IN"/>
              </w:rPr>
              <w:t xml:space="preserve">Count of </w:t>
            </w:r>
            <w:proofErr w:type="spellStart"/>
            <w:r w:rsidRPr="00B65830">
              <w:rPr>
                <w:rFonts w:ascii="Century Gothic" w:eastAsia="Times New Roman" w:hAnsi="Century Gothic" w:cs="Times New Roman"/>
                <w:b/>
                <w:bCs/>
                <w:color w:val="000000"/>
                <w:lang w:val="en-IN" w:eastAsia="en-IN"/>
              </w:rPr>
              <w:t>RestaurantID</w:t>
            </w:r>
            <w:proofErr w:type="spellEnd"/>
          </w:p>
        </w:tc>
        <w:tc>
          <w:tcPr>
            <w:tcW w:w="1883" w:type="dxa"/>
            <w:shd w:val="clear" w:color="F9D3D2" w:fill="F9D3D2"/>
            <w:noWrap/>
            <w:vAlign w:val="bottom"/>
            <w:hideMark/>
          </w:tcPr>
          <w:p w14:paraId="093F28A1" w14:textId="77777777" w:rsidR="00B65830" w:rsidRPr="00B65830" w:rsidRDefault="00B65830" w:rsidP="00B65830">
            <w:pPr>
              <w:rPr>
                <w:rFonts w:ascii="Century Gothic" w:eastAsia="Times New Roman" w:hAnsi="Century Gothic" w:cs="Times New Roman"/>
                <w:b/>
                <w:bCs/>
                <w:color w:val="000000"/>
                <w:lang w:val="en-IN" w:eastAsia="en-IN"/>
              </w:rPr>
            </w:pPr>
            <w:r w:rsidRPr="00B65830">
              <w:rPr>
                <w:rFonts w:ascii="Century Gothic" w:eastAsia="Times New Roman" w:hAnsi="Century Gothic" w:cs="Times New Roman"/>
                <w:b/>
                <w:bCs/>
                <w:color w:val="000000"/>
                <w:lang w:val="en-IN" w:eastAsia="en-IN"/>
              </w:rPr>
              <w:t>Average of Rating</w:t>
            </w:r>
          </w:p>
        </w:tc>
      </w:tr>
      <w:tr w:rsidR="00B65830" w:rsidRPr="00B65830" w14:paraId="4A033E3E" w14:textId="77777777" w:rsidTr="00B65830">
        <w:trPr>
          <w:trHeight w:val="279"/>
        </w:trPr>
        <w:tc>
          <w:tcPr>
            <w:tcW w:w="1631" w:type="dxa"/>
            <w:shd w:val="clear" w:color="auto" w:fill="auto"/>
            <w:noWrap/>
            <w:vAlign w:val="bottom"/>
            <w:hideMark/>
          </w:tcPr>
          <w:p w14:paraId="29FA44CB" w14:textId="77777777" w:rsidR="00B65830" w:rsidRPr="00B65830" w:rsidRDefault="00B65830" w:rsidP="00B65830">
            <w:pPr>
              <w:rPr>
                <w:rFonts w:ascii="Century Gothic" w:eastAsia="Times New Roman" w:hAnsi="Century Gothic" w:cs="Times New Roman"/>
                <w:color w:val="000000"/>
                <w:lang w:val="en-IN" w:eastAsia="en-IN"/>
              </w:rPr>
            </w:pPr>
            <w:r w:rsidRPr="00B65830">
              <w:rPr>
                <w:rFonts w:ascii="Century Gothic" w:eastAsia="Times New Roman" w:hAnsi="Century Gothic" w:cs="Times New Roman"/>
                <w:color w:val="000000"/>
                <w:lang w:val="en-IN" w:eastAsia="en-IN"/>
              </w:rPr>
              <w:t>Bandung</w:t>
            </w:r>
          </w:p>
        </w:tc>
        <w:tc>
          <w:tcPr>
            <w:tcW w:w="1831" w:type="dxa"/>
            <w:shd w:val="clear" w:color="auto" w:fill="auto"/>
            <w:noWrap/>
            <w:vAlign w:val="bottom"/>
            <w:hideMark/>
          </w:tcPr>
          <w:p w14:paraId="012DDF24" w14:textId="77777777" w:rsidR="00B65830" w:rsidRPr="00B65830" w:rsidRDefault="00B65830" w:rsidP="00B65830">
            <w:pPr>
              <w:jc w:val="right"/>
              <w:rPr>
                <w:rFonts w:ascii="Century Gothic" w:eastAsia="Times New Roman" w:hAnsi="Century Gothic" w:cs="Times New Roman"/>
                <w:color w:val="000000"/>
                <w:lang w:val="en-IN" w:eastAsia="en-IN"/>
              </w:rPr>
            </w:pPr>
            <w:r w:rsidRPr="00B65830">
              <w:rPr>
                <w:rFonts w:ascii="Century Gothic" w:eastAsia="Times New Roman" w:hAnsi="Century Gothic" w:cs="Times New Roman"/>
                <w:color w:val="000000"/>
                <w:lang w:val="en-IN" w:eastAsia="en-IN"/>
              </w:rPr>
              <w:t>1</w:t>
            </w:r>
          </w:p>
        </w:tc>
        <w:tc>
          <w:tcPr>
            <w:tcW w:w="1883" w:type="dxa"/>
            <w:shd w:val="clear" w:color="auto" w:fill="auto"/>
            <w:noWrap/>
            <w:vAlign w:val="bottom"/>
            <w:hideMark/>
          </w:tcPr>
          <w:p w14:paraId="57D60ED1" w14:textId="77777777" w:rsidR="00B65830" w:rsidRPr="00B65830" w:rsidRDefault="00B65830" w:rsidP="00B65830">
            <w:pPr>
              <w:jc w:val="right"/>
              <w:rPr>
                <w:rFonts w:ascii="Century Gothic" w:eastAsia="Times New Roman" w:hAnsi="Century Gothic" w:cs="Times New Roman"/>
                <w:color w:val="000000"/>
                <w:lang w:val="en-IN" w:eastAsia="en-IN"/>
              </w:rPr>
            </w:pPr>
            <w:r w:rsidRPr="00B65830">
              <w:rPr>
                <w:rFonts w:ascii="Century Gothic" w:eastAsia="Times New Roman" w:hAnsi="Century Gothic" w:cs="Times New Roman"/>
                <w:color w:val="000000"/>
                <w:lang w:val="en-IN" w:eastAsia="en-IN"/>
              </w:rPr>
              <w:t>4.2</w:t>
            </w:r>
          </w:p>
        </w:tc>
      </w:tr>
      <w:tr w:rsidR="00B65830" w:rsidRPr="00B65830" w14:paraId="180A2045" w14:textId="77777777" w:rsidTr="00B65830">
        <w:trPr>
          <w:trHeight w:val="279"/>
        </w:trPr>
        <w:tc>
          <w:tcPr>
            <w:tcW w:w="1631" w:type="dxa"/>
            <w:shd w:val="clear" w:color="auto" w:fill="auto"/>
            <w:noWrap/>
            <w:vAlign w:val="bottom"/>
            <w:hideMark/>
          </w:tcPr>
          <w:p w14:paraId="7977BF6A" w14:textId="77777777" w:rsidR="00B65830" w:rsidRPr="00B65830" w:rsidRDefault="00B65830" w:rsidP="00B65830">
            <w:pPr>
              <w:rPr>
                <w:rFonts w:ascii="Century Gothic" w:eastAsia="Times New Roman" w:hAnsi="Century Gothic" w:cs="Times New Roman"/>
                <w:color w:val="000000"/>
                <w:lang w:val="en-IN" w:eastAsia="en-IN"/>
              </w:rPr>
            </w:pPr>
            <w:r w:rsidRPr="00B65830">
              <w:rPr>
                <w:rFonts w:ascii="Century Gothic" w:eastAsia="Times New Roman" w:hAnsi="Century Gothic" w:cs="Times New Roman"/>
                <w:color w:val="000000"/>
                <w:lang w:val="en-IN" w:eastAsia="en-IN"/>
              </w:rPr>
              <w:t>Bogor</w:t>
            </w:r>
          </w:p>
        </w:tc>
        <w:tc>
          <w:tcPr>
            <w:tcW w:w="1831" w:type="dxa"/>
            <w:shd w:val="clear" w:color="auto" w:fill="auto"/>
            <w:noWrap/>
            <w:vAlign w:val="bottom"/>
            <w:hideMark/>
          </w:tcPr>
          <w:p w14:paraId="01F73F1F" w14:textId="77777777" w:rsidR="00B65830" w:rsidRPr="00B65830" w:rsidRDefault="00B65830" w:rsidP="00B65830">
            <w:pPr>
              <w:jc w:val="right"/>
              <w:rPr>
                <w:rFonts w:ascii="Century Gothic" w:eastAsia="Times New Roman" w:hAnsi="Century Gothic" w:cs="Times New Roman"/>
                <w:color w:val="000000"/>
                <w:lang w:val="en-IN" w:eastAsia="en-IN"/>
              </w:rPr>
            </w:pPr>
            <w:r w:rsidRPr="00B65830">
              <w:rPr>
                <w:rFonts w:ascii="Century Gothic" w:eastAsia="Times New Roman" w:hAnsi="Century Gothic" w:cs="Times New Roman"/>
                <w:color w:val="000000"/>
                <w:lang w:val="en-IN" w:eastAsia="en-IN"/>
              </w:rPr>
              <w:t>2</w:t>
            </w:r>
          </w:p>
        </w:tc>
        <w:tc>
          <w:tcPr>
            <w:tcW w:w="1883" w:type="dxa"/>
            <w:shd w:val="clear" w:color="auto" w:fill="auto"/>
            <w:noWrap/>
            <w:vAlign w:val="bottom"/>
            <w:hideMark/>
          </w:tcPr>
          <w:p w14:paraId="053D3440" w14:textId="77777777" w:rsidR="00B65830" w:rsidRPr="00B65830" w:rsidRDefault="00B65830" w:rsidP="00B65830">
            <w:pPr>
              <w:jc w:val="right"/>
              <w:rPr>
                <w:rFonts w:ascii="Century Gothic" w:eastAsia="Times New Roman" w:hAnsi="Century Gothic" w:cs="Times New Roman"/>
                <w:color w:val="000000"/>
                <w:lang w:val="en-IN" w:eastAsia="en-IN"/>
              </w:rPr>
            </w:pPr>
            <w:r w:rsidRPr="00B65830">
              <w:rPr>
                <w:rFonts w:ascii="Century Gothic" w:eastAsia="Times New Roman" w:hAnsi="Century Gothic" w:cs="Times New Roman"/>
                <w:color w:val="000000"/>
                <w:lang w:val="en-IN" w:eastAsia="en-IN"/>
              </w:rPr>
              <w:t>3.85</w:t>
            </w:r>
          </w:p>
        </w:tc>
      </w:tr>
      <w:tr w:rsidR="00B65830" w:rsidRPr="00B65830" w14:paraId="3050EDDC" w14:textId="77777777" w:rsidTr="00B65830">
        <w:trPr>
          <w:trHeight w:val="279"/>
        </w:trPr>
        <w:tc>
          <w:tcPr>
            <w:tcW w:w="1631" w:type="dxa"/>
            <w:shd w:val="clear" w:color="auto" w:fill="auto"/>
            <w:noWrap/>
            <w:vAlign w:val="bottom"/>
            <w:hideMark/>
          </w:tcPr>
          <w:p w14:paraId="5784B732" w14:textId="77777777" w:rsidR="00B65830" w:rsidRPr="00B65830" w:rsidRDefault="00B65830" w:rsidP="00B65830">
            <w:pPr>
              <w:rPr>
                <w:rFonts w:ascii="Century Gothic" w:eastAsia="Times New Roman" w:hAnsi="Century Gothic" w:cs="Times New Roman"/>
                <w:color w:val="000000"/>
                <w:lang w:val="en-IN" w:eastAsia="en-IN"/>
              </w:rPr>
            </w:pPr>
            <w:r w:rsidRPr="00B65830">
              <w:rPr>
                <w:rFonts w:ascii="Century Gothic" w:eastAsia="Times New Roman" w:hAnsi="Century Gothic" w:cs="Times New Roman"/>
                <w:color w:val="000000"/>
                <w:lang w:val="en-IN" w:eastAsia="en-IN"/>
              </w:rPr>
              <w:t>Jakarta</w:t>
            </w:r>
          </w:p>
        </w:tc>
        <w:tc>
          <w:tcPr>
            <w:tcW w:w="1831" w:type="dxa"/>
            <w:shd w:val="clear" w:color="auto" w:fill="auto"/>
            <w:noWrap/>
            <w:vAlign w:val="bottom"/>
            <w:hideMark/>
          </w:tcPr>
          <w:p w14:paraId="1974D657" w14:textId="77777777" w:rsidR="00B65830" w:rsidRPr="00B65830" w:rsidRDefault="00B65830" w:rsidP="00B65830">
            <w:pPr>
              <w:jc w:val="right"/>
              <w:rPr>
                <w:rFonts w:ascii="Century Gothic" w:eastAsia="Times New Roman" w:hAnsi="Century Gothic" w:cs="Times New Roman"/>
                <w:color w:val="000000"/>
                <w:lang w:val="en-IN" w:eastAsia="en-IN"/>
              </w:rPr>
            </w:pPr>
            <w:r w:rsidRPr="00B65830">
              <w:rPr>
                <w:rFonts w:ascii="Century Gothic" w:eastAsia="Times New Roman" w:hAnsi="Century Gothic" w:cs="Times New Roman"/>
                <w:color w:val="000000"/>
                <w:lang w:val="en-IN" w:eastAsia="en-IN"/>
              </w:rPr>
              <w:t>16</w:t>
            </w:r>
          </w:p>
        </w:tc>
        <w:tc>
          <w:tcPr>
            <w:tcW w:w="1883" w:type="dxa"/>
            <w:shd w:val="clear" w:color="auto" w:fill="auto"/>
            <w:noWrap/>
            <w:vAlign w:val="bottom"/>
            <w:hideMark/>
          </w:tcPr>
          <w:p w14:paraId="324F893E" w14:textId="77777777" w:rsidR="00B65830" w:rsidRPr="00B65830" w:rsidRDefault="00B65830" w:rsidP="00B65830">
            <w:pPr>
              <w:jc w:val="right"/>
              <w:rPr>
                <w:rFonts w:ascii="Century Gothic" w:eastAsia="Times New Roman" w:hAnsi="Century Gothic" w:cs="Times New Roman"/>
                <w:color w:val="000000"/>
                <w:lang w:val="en-IN" w:eastAsia="en-IN"/>
              </w:rPr>
            </w:pPr>
            <w:r w:rsidRPr="00B65830">
              <w:rPr>
                <w:rFonts w:ascii="Century Gothic" w:eastAsia="Times New Roman" w:hAnsi="Century Gothic" w:cs="Times New Roman"/>
                <w:color w:val="000000"/>
                <w:lang w:val="en-IN" w:eastAsia="en-IN"/>
              </w:rPr>
              <w:t>4.35625</w:t>
            </w:r>
          </w:p>
        </w:tc>
      </w:tr>
      <w:tr w:rsidR="00B65830" w:rsidRPr="00B65830" w14:paraId="4019B8C3" w14:textId="77777777" w:rsidTr="00B65830">
        <w:trPr>
          <w:trHeight w:val="279"/>
        </w:trPr>
        <w:tc>
          <w:tcPr>
            <w:tcW w:w="1631" w:type="dxa"/>
            <w:shd w:val="clear" w:color="auto" w:fill="auto"/>
            <w:noWrap/>
            <w:vAlign w:val="bottom"/>
            <w:hideMark/>
          </w:tcPr>
          <w:p w14:paraId="2BC1DEB3" w14:textId="77777777" w:rsidR="00B65830" w:rsidRPr="00B65830" w:rsidRDefault="00B65830" w:rsidP="00B65830">
            <w:pPr>
              <w:rPr>
                <w:rFonts w:ascii="Century Gothic" w:eastAsia="Times New Roman" w:hAnsi="Century Gothic" w:cs="Times New Roman"/>
                <w:color w:val="000000"/>
                <w:lang w:val="en-IN" w:eastAsia="en-IN"/>
              </w:rPr>
            </w:pPr>
            <w:r w:rsidRPr="00B65830">
              <w:rPr>
                <w:rFonts w:ascii="Century Gothic" w:eastAsia="Times New Roman" w:hAnsi="Century Gothic" w:cs="Times New Roman"/>
                <w:color w:val="000000"/>
                <w:lang w:val="en-IN" w:eastAsia="en-IN"/>
              </w:rPr>
              <w:t>Tangerang</w:t>
            </w:r>
          </w:p>
        </w:tc>
        <w:tc>
          <w:tcPr>
            <w:tcW w:w="1831" w:type="dxa"/>
            <w:shd w:val="clear" w:color="auto" w:fill="auto"/>
            <w:noWrap/>
            <w:vAlign w:val="bottom"/>
            <w:hideMark/>
          </w:tcPr>
          <w:p w14:paraId="47894155" w14:textId="77777777" w:rsidR="00B65830" w:rsidRPr="00B65830" w:rsidRDefault="00B65830" w:rsidP="00B65830">
            <w:pPr>
              <w:jc w:val="right"/>
              <w:rPr>
                <w:rFonts w:ascii="Century Gothic" w:eastAsia="Times New Roman" w:hAnsi="Century Gothic" w:cs="Times New Roman"/>
                <w:color w:val="000000"/>
                <w:lang w:val="en-IN" w:eastAsia="en-IN"/>
              </w:rPr>
            </w:pPr>
            <w:r w:rsidRPr="00B65830">
              <w:rPr>
                <w:rFonts w:ascii="Century Gothic" w:eastAsia="Times New Roman" w:hAnsi="Century Gothic" w:cs="Times New Roman"/>
                <w:color w:val="000000"/>
                <w:lang w:val="en-IN" w:eastAsia="en-IN"/>
              </w:rPr>
              <w:t>2</w:t>
            </w:r>
          </w:p>
        </w:tc>
        <w:tc>
          <w:tcPr>
            <w:tcW w:w="1883" w:type="dxa"/>
            <w:shd w:val="clear" w:color="auto" w:fill="auto"/>
            <w:noWrap/>
            <w:vAlign w:val="bottom"/>
            <w:hideMark/>
          </w:tcPr>
          <w:p w14:paraId="779C3E94" w14:textId="77777777" w:rsidR="00B65830" w:rsidRPr="00B65830" w:rsidRDefault="00B65830" w:rsidP="00B65830">
            <w:pPr>
              <w:jc w:val="right"/>
              <w:rPr>
                <w:rFonts w:ascii="Century Gothic" w:eastAsia="Times New Roman" w:hAnsi="Century Gothic" w:cs="Times New Roman"/>
                <w:color w:val="000000"/>
                <w:lang w:val="en-IN" w:eastAsia="en-IN"/>
              </w:rPr>
            </w:pPr>
            <w:r w:rsidRPr="00B65830">
              <w:rPr>
                <w:rFonts w:ascii="Century Gothic" w:eastAsia="Times New Roman" w:hAnsi="Century Gothic" w:cs="Times New Roman"/>
                <w:color w:val="000000"/>
                <w:lang w:val="en-IN" w:eastAsia="en-IN"/>
              </w:rPr>
              <w:t>4.3</w:t>
            </w:r>
          </w:p>
        </w:tc>
      </w:tr>
    </w:tbl>
    <w:p w14:paraId="41FFBD6F" w14:textId="77777777" w:rsidR="00B65830" w:rsidRDefault="00B65830" w:rsidP="007706ED">
      <w:pPr>
        <w:pStyle w:val="NormalWeb"/>
        <w:spacing w:before="0" w:beforeAutospacing="0" w:after="200" w:afterAutospacing="0"/>
        <w:textAlignment w:val="baseline"/>
        <w:rPr>
          <w:rFonts w:ascii="Arial" w:hAnsi="Arial" w:cs="Arial"/>
          <w:color w:val="000000"/>
        </w:rPr>
      </w:pPr>
    </w:p>
    <w:p w14:paraId="25B268EA" w14:textId="77777777" w:rsidR="002B70DC" w:rsidRDefault="002B70DC" w:rsidP="00B65830">
      <w:pPr>
        <w:pStyle w:val="NormalWeb"/>
        <w:tabs>
          <w:tab w:val="left" w:pos="1720"/>
        </w:tabs>
        <w:spacing w:before="0" w:beforeAutospacing="0" w:after="200" w:afterAutospacing="0"/>
        <w:textAlignment w:val="baseline"/>
        <w:rPr>
          <w:rFonts w:ascii="Arial" w:hAnsi="Arial" w:cs="Arial"/>
          <w:color w:val="000000"/>
        </w:rPr>
      </w:pPr>
    </w:p>
    <w:p w14:paraId="7DB1BD15" w14:textId="77777777" w:rsidR="002B70DC" w:rsidRDefault="002B70DC" w:rsidP="00B65830">
      <w:pPr>
        <w:pStyle w:val="NormalWeb"/>
        <w:tabs>
          <w:tab w:val="left" w:pos="1720"/>
        </w:tabs>
        <w:spacing w:before="0" w:beforeAutospacing="0" w:after="200" w:afterAutospacing="0"/>
        <w:textAlignment w:val="baseline"/>
        <w:rPr>
          <w:rFonts w:ascii="Arial" w:hAnsi="Arial" w:cs="Arial"/>
          <w:color w:val="000000"/>
        </w:rPr>
      </w:pPr>
    </w:p>
    <w:p w14:paraId="400F0507" w14:textId="77777777" w:rsidR="002B70DC" w:rsidRDefault="002B70DC" w:rsidP="00B65830">
      <w:pPr>
        <w:pStyle w:val="NormalWeb"/>
        <w:tabs>
          <w:tab w:val="left" w:pos="1720"/>
        </w:tabs>
        <w:spacing w:before="0" w:beforeAutospacing="0" w:after="200" w:afterAutospacing="0"/>
        <w:textAlignment w:val="baseline"/>
        <w:rPr>
          <w:rFonts w:ascii="Arial" w:hAnsi="Arial" w:cs="Arial"/>
          <w:color w:val="000000"/>
        </w:rPr>
      </w:pPr>
    </w:p>
    <w:p w14:paraId="1C522194" w14:textId="77777777" w:rsidR="002B70DC" w:rsidRDefault="002B70DC" w:rsidP="00B65830">
      <w:pPr>
        <w:pStyle w:val="NormalWeb"/>
        <w:tabs>
          <w:tab w:val="left" w:pos="1720"/>
        </w:tabs>
        <w:spacing w:before="0" w:beforeAutospacing="0" w:after="200" w:afterAutospacing="0"/>
        <w:textAlignment w:val="baseline"/>
        <w:rPr>
          <w:rFonts w:ascii="Arial" w:hAnsi="Arial" w:cs="Arial"/>
          <w:color w:val="000000"/>
        </w:rPr>
      </w:pPr>
    </w:p>
    <w:p w14:paraId="24428834" w14:textId="77777777" w:rsidR="002B70DC" w:rsidRDefault="002B70DC" w:rsidP="00B65830">
      <w:pPr>
        <w:pStyle w:val="NormalWeb"/>
        <w:tabs>
          <w:tab w:val="left" w:pos="1720"/>
        </w:tabs>
        <w:spacing w:before="0" w:beforeAutospacing="0" w:after="200" w:afterAutospacing="0"/>
        <w:textAlignment w:val="baseline"/>
        <w:rPr>
          <w:rFonts w:ascii="Arial" w:hAnsi="Arial" w:cs="Arial"/>
          <w:color w:val="000000"/>
        </w:rPr>
      </w:pPr>
    </w:p>
    <w:p w14:paraId="7BA4B4F6" w14:textId="15DEED4E" w:rsidR="00B65830" w:rsidRPr="00C07215" w:rsidRDefault="00BD3905" w:rsidP="00B65830">
      <w:pPr>
        <w:pStyle w:val="NormalWeb"/>
        <w:tabs>
          <w:tab w:val="left" w:pos="1720"/>
        </w:tabs>
        <w:spacing w:before="0" w:beforeAutospacing="0" w:after="200" w:afterAutospacing="0"/>
        <w:textAlignment w:val="baseline"/>
        <w:rPr>
          <w:rFonts w:ascii="Arial" w:hAnsi="Arial" w:cs="Arial"/>
          <w:color w:val="000000"/>
          <w:sz w:val="22"/>
          <w:szCs w:val="22"/>
        </w:rPr>
      </w:pPr>
      <w:r>
        <w:rPr>
          <w:rFonts w:ascii="Arial" w:hAnsi="Arial" w:cs="Arial"/>
          <w:color w:val="000000"/>
        </w:rPr>
        <w:t>4.</w:t>
      </w:r>
      <w:r w:rsidR="00C07215" w:rsidRPr="00C07215">
        <w:rPr>
          <w:rFonts w:ascii="Arial" w:hAnsi="Arial" w:cs="Arial"/>
          <w:color w:val="000000"/>
        </w:rPr>
        <w:t xml:space="preserve"> </w:t>
      </w:r>
      <w:r w:rsidR="00C07215" w:rsidRPr="00C07215">
        <w:rPr>
          <w:rFonts w:ascii="Arial" w:hAnsi="Arial" w:cs="Arial"/>
          <w:color w:val="000000"/>
          <w:sz w:val="22"/>
          <w:szCs w:val="22"/>
        </w:rPr>
        <w:t>Also, what is the current expenditure on food in the suggested countries, so we can keep our financial expenditure in control</w:t>
      </w:r>
      <w:r w:rsidR="003231C6">
        <w:rPr>
          <w:rFonts w:ascii="Arial" w:hAnsi="Arial" w:cs="Arial"/>
          <w:color w:val="000000"/>
          <w:sz w:val="22"/>
          <w:szCs w:val="22"/>
        </w:rPr>
        <w:t>?</w:t>
      </w:r>
      <w:r w:rsidR="00B65830" w:rsidRPr="00C07215">
        <w:rPr>
          <w:rFonts w:ascii="Arial" w:hAnsi="Arial" w:cs="Arial"/>
          <w:color w:val="000000"/>
          <w:sz w:val="22"/>
          <w:szCs w:val="22"/>
        </w:rPr>
        <w:tab/>
      </w:r>
    </w:p>
    <w:tbl>
      <w:tblPr>
        <w:tblpPr w:leftFromText="180" w:rightFromText="180" w:vertAnchor="text" w:horzAnchor="page" w:tblpX="6221" w:tblpY="1511"/>
        <w:tblW w:w="5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8"/>
        <w:gridCol w:w="4063"/>
      </w:tblGrid>
      <w:tr w:rsidR="00311E8F" w:rsidRPr="00311E8F" w14:paraId="1DEE05C2" w14:textId="77777777" w:rsidTr="00220E2A">
        <w:trPr>
          <w:trHeight w:val="167"/>
        </w:trPr>
        <w:tc>
          <w:tcPr>
            <w:tcW w:w="1478" w:type="dxa"/>
            <w:shd w:val="clear" w:color="F9D3D2" w:fill="F9D3D2"/>
            <w:noWrap/>
            <w:vAlign w:val="bottom"/>
            <w:hideMark/>
          </w:tcPr>
          <w:p w14:paraId="568C214E" w14:textId="77777777" w:rsidR="00311E8F" w:rsidRPr="00311E8F" w:rsidRDefault="00311E8F" w:rsidP="00311E8F">
            <w:pPr>
              <w:rPr>
                <w:rFonts w:ascii="Century Gothic" w:eastAsia="Times New Roman" w:hAnsi="Century Gothic" w:cs="Times New Roman"/>
                <w:b/>
                <w:bCs/>
                <w:color w:val="000000"/>
                <w:lang w:val="en-IN" w:eastAsia="en-IN"/>
              </w:rPr>
            </w:pPr>
            <w:r w:rsidRPr="00311E8F">
              <w:rPr>
                <w:rFonts w:ascii="Century Gothic" w:eastAsia="Times New Roman" w:hAnsi="Century Gothic" w:cs="Times New Roman"/>
                <w:b/>
                <w:bCs/>
                <w:color w:val="000000"/>
                <w:lang w:val="en-IN" w:eastAsia="en-IN"/>
              </w:rPr>
              <w:t>City</w:t>
            </w:r>
          </w:p>
        </w:tc>
        <w:tc>
          <w:tcPr>
            <w:tcW w:w="4063" w:type="dxa"/>
            <w:shd w:val="clear" w:color="F9D3D2" w:fill="F9D3D2"/>
            <w:noWrap/>
            <w:vAlign w:val="bottom"/>
            <w:hideMark/>
          </w:tcPr>
          <w:p w14:paraId="58E680F4" w14:textId="77777777" w:rsidR="00311E8F" w:rsidRPr="00311E8F" w:rsidRDefault="00311E8F" w:rsidP="00311E8F">
            <w:pPr>
              <w:rPr>
                <w:rFonts w:ascii="Century Gothic" w:eastAsia="Times New Roman" w:hAnsi="Century Gothic" w:cs="Times New Roman"/>
                <w:b/>
                <w:bCs/>
                <w:color w:val="000000"/>
                <w:lang w:val="en-IN" w:eastAsia="en-IN"/>
              </w:rPr>
            </w:pPr>
            <w:r w:rsidRPr="00311E8F">
              <w:rPr>
                <w:rFonts w:ascii="Century Gothic" w:eastAsia="Times New Roman" w:hAnsi="Century Gothic" w:cs="Times New Roman"/>
                <w:b/>
                <w:bCs/>
                <w:color w:val="000000"/>
                <w:lang w:val="en-IN" w:eastAsia="en-IN"/>
              </w:rPr>
              <w:t xml:space="preserve">Average of </w:t>
            </w:r>
            <w:proofErr w:type="spellStart"/>
            <w:r w:rsidRPr="00311E8F">
              <w:rPr>
                <w:rFonts w:ascii="Century Gothic" w:eastAsia="Times New Roman" w:hAnsi="Century Gothic" w:cs="Times New Roman"/>
                <w:b/>
                <w:bCs/>
                <w:color w:val="000000"/>
                <w:lang w:val="en-IN" w:eastAsia="en-IN"/>
              </w:rPr>
              <w:t>Average_Cost_for_two</w:t>
            </w:r>
            <w:proofErr w:type="spellEnd"/>
          </w:p>
        </w:tc>
      </w:tr>
      <w:tr w:rsidR="00220E2A" w:rsidRPr="00311E8F" w14:paraId="02E5F1D0" w14:textId="77777777" w:rsidTr="00220E2A">
        <w:trPr>
          <w:trHeight w:val="167"/>
        </w:trPr>
        <w:tc>
          <w:tcPr>
            <w:tcW w:w="1478" w:type="dxa"/>
            <w:shd w:val="clear" w:color="auto" w:fill="auto"/>
            <w:noWrap/>
            <w:vAlign w:val="bottom"/>
            <w:hideMark/>
          </w:tcPr>
          <w:p w14:paraId="4F5F9348" w14:textId="77777777" w:rsidR="00311E8F" w:rsidRPr="00311E8F" w:rsidRDefault="00311E8F" w:rsidP="00311E8F">
            <w:pPr>
              <w:rPr>
                <w:rFonts w:ascii="Century Gothic" w:eastAsia="Times New Roman" w:hAnsi="Century Gothic" w:cs="Times New Roman"/>
                <w:color w:val="000000"/>
                <w:lang w:val="en-IN" w:eastAsia="en-IN"/>
              </w:rPr>
            </w:pPr>
            <w:r w:rsidRPr="00311E8F">
              <w:rPr>
                <w:rFonts w:ascii="Century Gothic" w:eastAsia="Times New Roman" w:hAnsi="Century Gothic" w:cs="Times New Roman"/>
                <w:color w:val="000000"/>
                <w:lang w:val="en-IN" w:eastAsia="en-IN"/>
              </w:rPr>
              <w:t>Bandung</w:t>
            </w:r>
          </w:p>
        </w:tc>
        <w:tc>
          <w:tcPr>
            <w:tcW w:w="4063" w:type="dxa"/>
            <w:shd w:val="clear" w:color="auto" w:fill="auto"/>
            <w:noWrap/>
            <w:vAlign w:val="bottom"/>
            <w:hideMark/>
          </w:tcPr>
          <w:p w14:paraId="20A206A7" w14:textId="4C2C6775" w:rsidR="00311E8F" w:rsidRPr="00311E8F" w:rsidRDefault="00311E8F" w:rsidP="00311E8F">
            <w:pPr>
              <w:jc w:val="right"/>
              <w:rPr>
                <w:rFonts w:ascii="Century Gothic" w:eastAsia="Times New Roman" w:hAnsi="Century Gothic" w:cs="Times New Roman"/>
                <w:color w:val="000000"/>
                <w:lang w:val="en-IN" w:eastAsia="en-IN"/>
              </w:rPr>
            </w:pPr>
            <w:r w:rsidRPr="00311E8F">
              <w:rPr>
                <w:rFonts w:ascii="Century Gothic" w:eastAsia="Times New Roman" w:hAnsi="Century Gothic" w:cs="Times New Roman"/>
                <w:color w:val="000000"/>
                <w:lang w:val="en-IN" w:eastAsia="en-IN"/>
              </w:rPr>
              <w:t>150000.00</w:t>
            </w:r>
            <w:r>
              <w:rPr>
                <w:rFonts w:ascii="Century Gothic" w:eastAsia="Times New Roman" w:hAnsi="Century Gothic" w:cs="Times New Roman"/>
                <w:color w:val="000000"/>
                <w:lang w:val="en-IN" w:eastAsia="en-IN"/>
              </w:rPr>
              <w:t xml:space="preserve"> IDR</w:t>
            </w:r>
          </w:p>
        </w:tc>
      </w:tr>
      <w:tr w:rsidR="00220E2A" w:rsidRPr="00311E8F" w14:paraId="3DFB2D7C" w14:textId="77777777" w:rsidTr="00220E2A">
        <w:trPr>
          <w:trHeight w:val="167"/>
        </w:trPr>
        <w:tc>
          <w:tcPr>
            <w:tcW w:w="1478" w:type="dxa"/>
            <w:shd w:val="clear" w:color="auto" w:fill="auto"/>
            <w:noWrap/>
            <w:vAlign w:val="bottom"/>
            <w:hideMark/>
          </w:tcPr>
          <w:p w14:paraId="4A7A746E" w14:textId="77777777" w:rsidR="00311E8F" w:rsidRPr="00311E8F" w:rsidRDefault="00311E8F" w:rsidP="00311E8F">
            <w:pPr>
              <w:rPr>
                <w:rFonts w:ascii="Century Gothic" w:eastAsia="Times New Roman" w:hAnsi="Century Gothic" w:cs="Times New Roman"/>
                <w:color w:val="000000"/>
                <w:lang w:val="en-IN" w:eastAsia="en-IN"/>
              </w:rPr>
            </w:pPr>
            <w:r w:rsidRPr="00311E8F">
              <w:rPr>
                <w:rFonts w:ascii="Century Gothic" w:eastAsia="Times New Roman" w:hAnsi="Century Gothic" w:cs="Times New Roman"/>
                <w:color w:val="000000"/>
                <w:lang w:val="en-IN" w:eastAsia="en-IN"/>
              </w:rPr>
              <w:t>Bogor</w:t>
            </w:r>
          </w:p>
        </w:tc>
        <w:tc>
          <w:tcPr>
            <w:tcW w:w="4063" w:type="dxa"/>
            <w:shd w:val="clear" w:color="auto" w:fill="auto"/>
            <w:noWrap/>
            <w:vAlign w:val="bottom"/>
            <w:hideMark/>
          </w:tcPr>
          <w:p w14:paraId="56D17ED2" w14:textId="3E370F4C" w:rsidR="00311E8F" w:rsidRPr="00311E8F" w:rsidRDefault="00311E8F" w:rsidP="00311E8F">
            <w:pPr>
              <w:jc w:val="right"/>
              <w:rPr>
                <w:rFonts w:ascii="Century Gothic" w:eastAsia="Times New Roman" w:hAnsi="Century Gothic" w:cs="Times New Roman"/>
                <w:color w:val="000000"/>
                <w:lang w:val="en-IN" w:eastAsia="en-IN"/>
              </w:rPr>
            </w:pPr>
            <w:r w:rsidRPr="00311E8F">
              <w:rPr>
                <w:rFonts w:ascii="Century Gothic" w:eastAsia="Times New Roman" w:hAnsi="Century Gothic" w:cs="Times New Roman"/>
                <w:color w:val="000000"/>
                <w:lang w:val="en-IN" w:eastAsia="en-IN"/>
              </w:rPr>
              <w:t>160000.00</w:t>
            </w:r>
            <w:r>
              <w:rPr>
                <w:rFonts w:ascii="Century Gothic" w:eastAsia="Times New Roman" w:hAnsi="Century Gothic" w:cs="Times New Roman"/>
                <w:color w:val="000000"/>
                <w:lang w:val="en-IN" w:eastAsia="en-IN"/>
              </w:rPr>
              <w:t xml:space="preserve"> IDR</w:t>
            </w:r>
          </w:p>
        </w:tc>
      </w:tr>
      <w:tr w:rsidR="00220E2A" w:rsidRPr="00311E8F" w14:paraId="5216C608" w14:textId="77777777" w:rsidTr="00220E2A">
        <w:trPr>
          <w:trHeight w:val="167"/>
        </w:trPr>
        <w:tc>
          <w:tcPr>
            <w:tcW w:w="1478" w:type="dxa"/>
            <w:shd w:val="clear" w:color="auto" w:fill="auto"/>
            <w:noWrap/>
            <w:vAlign w:val="bottom"/>
            <w:hideMark/>
          </w:tcPr>
          <w:p w14:paraId="680CB6CD" w14:textId="77777777" w:rsidR="00311E8F" w:rsidRPr="00311E8F" w:rsidRDefault="00311E8F" w:rsidP="00311E8F">
            <w:pPr>
              <w:rPr>
                <w:rFonts w:ascii="Century Gothic" w:eastAsia="Times New Roman" w:hAnsi="Century Gothic" w:cs="Times New Roman"/>
                <w:color w:val="000000"/>
                <w:lang w:val="en-IN" w:eastAsia="en-IN"/>
              </w:rPr>
            </w:pPr>
            <w:r w:rsidRPr="00311E8F">
              <w:rPr>
                <w:rFonts w:ascii="Century Gothic" w:eastAsia="Times New Roman" w:hAnsi="Century Gothic" w:cs="Times New Roman"/>
                <w:color w:val="000000"/>
                <w:lang w:val="en-IN" w:eastAsia="en-IN"/>
              </w:rPr>
              <w:t>Jakarta</w:t>
            </w:r>
          </w:p>
        </w:tc>
        <w:tc>
          <w:tcPr>
            <w:tcW w:w="4063" w:type="dxa"/>
            <w:shd w:val="clear" w:color="auto" w:fill="auto"/>
            <w:noWrap/>
            <w:vAlign w:val="bottom"/>
            <w:hideMark/>
          </w:tcPr>
          <w:p w14:paraId="4ACDBE9F" w14:textId="093DD465" w:rsidR="00311E8F" w:rsidRPr="00311E8F" w:rsidRDefault="00311E8F" w:rsidP="00311E8F">
            <w:pPr>
              <w:jc w:val="right"/>
              <w:rPr>
                <w:rFonts w:ascii="Century Gothic" w:eastAsia="Times New Roman" w:hAnsi="Century Gothic" w:cs="Times New Roman"/>
                <w:color w:val="000000"/>
                <w:lang w:val="en-IN" w:eastAsia="en-IN"/>
              </w:rPr>
            </w:pPr>
            <w:r w:rsidRPr="00311E8F">
              <w:rPr>
                <w:rFonts w:ascii="Century Gothic" w:eastAsia="Times New Roman" w:hAnsi="Century Gothic" w:cs="Times New Roman"/>
                <w:color w:val="000000"/>
                <w:lang w:val="en-IN" w:eastAsia="en-IN"/>
              </w:rPr>
              <w:t>308437.50</w:t>
            </w:r>
            <w:r>
              <w:rPr>
                <w:rFonts w:ascii="Century Gothic" w:eastAsia="Times New Roman" w:hAnsi="Century Gothic" w:cs="Times New Roman"/>
                <w:color w:val="000000"/>
                <w:lang w:val="en-IN" w:eastAsia="en-IN"/>
              </w:rPr>
              <w:t xml:space="preserve"> IDR</w:t>
            </w:r>
          </w:p>
        </w:tc>
      </w:tr>
      <w:tr w:rsidR="00220E2A" w:rsidRPr="00311E8F" w14:paraId="18321F7E" w14:textId="77777777" w:rsidTr="00220E2A">
        <w:trPr>
          <w:trHeight w:val="167"/>
        </w:trPr>
        <w:tc>
          <w:tcPr>
            <w:tcW w:w="1478" w:type="dxa"/>
            <w:shd w:val="clear" w:color="auto" w:fill="auto"/>
            <w:noWrap/>
            <w:vAlign w:val="bottom"/>
            <w:hideMark/>
          </w:tcPr>
          <w:p w14:paraId="4EB80CCD" w14:textId="77777777" w:rsidR="00311E8F" w:rsidRPr="00311E8F" w:rsidRDefault="00311E8F" w:rsidP="00311E8F">
            <w:pPr>
              <w:rPr>
                <w:rFonts w:ascii="Century Gothic" w:eastAsia="Times New Roman" w:hAnsi="Century Gothic" w:cs="Times New Roman"/>
                <w:color w:val="000000"/>
                <w:lang w:val="en-IN" w:eastAsia="en-IN"/>
              </w:rPr>
            </w:pPr>
            <w:r w:rsidRPr="00311E8F">
              <w:rPr>
                <w:rFonts w:ascii="Century Gothic" w:eastAsia="Times New Roman" w:hAnsi="Century Gothic" w:cs="Times New Roman"/>
                <w:color w:val="000000"/>
                <w:lang w:val="en-IN" w:eastAsia="en-IN"/>
              </w:rPr>
              <w:t>Tangerang</w:t>
            </w:r>
          </w:p>
        </w:tc>
        <w:tc>
          <w:tcPr>
            <w:tcW w:w="4063" w:type="dxa"/>
            <w:shd w:val="clear" w:color="auto" w:fill="auto"/>
            <w:noWrap/>
            <w:vAlign w:val="bottom"/>
            <w:hideMark/>
          </w:tcPr>
          <w:p w14:paraId="05D003E5" w14:textId="1D91AF88" w:rsidR="00311E8F" w:rsidRPr="00311E8F" w:rsidRDefault="00311E8F" w:rsidP="00311E8F">
            <w:pPr>
              <w:jc w:val="right"/>
              <w:rPr>
                <w:rFonts w:ascii="Century Gothic" w:eastAsia="Times New Roman" w:hAnsi="Century Gothic" w:cs="Times New Roman"/>
                <w:color w:val="000000"/>
                <w:lang w:val="en-IN" w:eastAsia="en-IN"/>
              </w:rPr>
            </w:pPr>
            <w:r w:rsidRPr="00311E8F">
              <w:rPr>
                <w:rFonts w:ascii="Century Gothic" w:eastAsia="Times New Roman" w:hAnsi="Century Gothic" w:cs="Times New Roman"/>
                <w:color w:val="000000"/>
                <w:lang w:val="en-IN" w:eastAsia="en-IN"/>
              </w:rPr>
              <w:t>250000.00</w:t>
            </w:r>
            <w:r>
              <w:rPr>
                <w:rFonts w:ascii="Century Gothic" w:eastAsia="Times New Roman" w:hAnsi="Century Gothic" w:cs="Times New Roman"/>
                <w:color w:val="000000"/>
                <w:lang w:val="en-IN" w:eastAsia="en-IN"/>
              </w:rPr>
              <w:t xml:space="preserve"> IDR</w:t>
            </w:r>
          </w:p>
        </w:tc>
      </w:tr>
      <w:tr w:rsidR="00311E8F" w:rsidRPr="00311E8F" w14:paraId="6EEA5847" w14:textId="77777777" w:rsidTr="00220E2A">
        <w:trPr>
          <w:trHeight w:val="37"/>
        </w:trPr>
        <w:tc>
          <w:tcPr>
            <w:tcW w:w="1478" w:type="dxa"/>
            <w:shd w:val="clear" w:color="F9D3D2" w:fill="F9D3D2"/>
            <w:noWrap/>
            <w:vAlign w:val="bottom"/>
            <w:hideMark/>
          </w:tcPr>
          <w:p w14:paraId="55EEDA32" w14:textId="77777777" w:rsidR="00311E8F" w:rsidRPr="00311E8F" w:rsidRDefault="00311E8F" w:rsidP="00311E8F">
            <w:pPr>
              <w:rPr>
                <w:rFonts w:ascii="Century Gothic" w:eastAsia="Times New Roman" w:hAnsi="Century Gothic" w:cs="Times New Roman"/>
                <w:b/>
                <w:bCs/>
                <w:color w:val="000000"/>
                <w:lang w:val="en-IN" w:eastAsia="en-IN"/>
              </w:rPr>
            </w:pPr>
            <w:r w:rsidRPr="00311E8F">
              <w:rPr>
                <w:rFonts w:ascii="Century Gothic" w:eastAsia="Times New Roman" w:hAnsi="Century Gothic" w:cs="Times New Roman"/>
                <w:b/>
                <w:bCs/>
                <w:color w:val="000000"/>
                <w:lang w:val="en-IN" w:eastAsia="en-IN"/>
              </w:rPr>
              <w:t>Grand Total</w:t>
            </w:r>
          </w:p>
        </w:tc>
        <w:tc>
          <w:tcPr>
            <w:tcW w:w="4063" w:type="dxa"/>
            <w:shd w:val="clear" w:color="F9D3D2" w:fill="F9D3D2"/>
            <w:noWrap/>
            <w:vAlign w:val="bottom"/>
            <w:hideMark/>
          </w:tcPr>
          <w:p w14:paraId="47359D8F" w14:textId="2FA9E37F" w:rsidR="00311E8F" w:rsidRPr="00311E8F" w:rsidRDefault="00311E8F" w:rsidP="00311E8F">
            <w:pPr>
              <w:jc w:val="right"/>
              <w:rPr>
                <w:rFonts w:ascii="Century Gothic" w:eastAsia="Times New Roman" w:hAnsi="Century Gothic" w:cs="Times New Roman"/>
                <w:b/>
                <w:bCs/>
                <w:color w:val="000000"/>
                <w:lang w:val="en-IN" w:eastAsia="en-IN"/>
              </w:rPr>
            </w:pPr>
            <w:r w:rsidRPr="00311E8F">
              <w:rPr>
                <w:rFonts w:ascii="Century Gothic" w:eastAsia="Times New Roman" w:hAnsi="Century Gothic" w:cs="Times New Roman"/>
                <w:b/>
                <w:bCs/>
                <w:color w:val="000000"/>
                <w:lang w:val="en-IN" w:eastAsia="en-IN"/>
              </w:rPr>
              <w:t>281190.48</w:t>
            </w:r>
            <w:r>
              <w:rPr>
                <w:rFonts w:ascii="Century Gothic" w:eastAsia="Times New Roman" w:hAnsi="Century Gothic" w:cs="Times New Roman"/>
                <w:b/>
                <w:bCs/>
                <w:color w:val="000000"/>
                <w:lang w:val="en-IN" w:eastAsia="en-IN"/>
              </w:rPr>
              <w:t xml:space="preserve"> IDR</w:t>
            </w:r>
          </w:p>
        </w:tc>
      </w:tr>
    </w:tbl>
    <w:p w14:paraId="673A4194" w14:textId="19EB51CD" w:rsidR="00CB166E" w:rsidRDefault="003231C6" w:rsidP="00B65830">
      <w:pPr>
        <w:pStyle w:val="NormalWeb"/>
        <w:tabs>
          <w:tab w:val="left" w:pos="1720"/>
        </w:tabs>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ab/>
      </w:r>
      <w:r w:rsidR="00C07215">
        <w:rPr>
          <w:rFonts w:ascii="Arial" w:hAnsi="Arial" w:cs="Arial"/>
          <w:color w:val="000000"/>
          <w:sz w:val="22"/>
          <w:szCs w:val="22"/>
        </w:rPr>
        <w:t>The total expenditure of the suggested cities are as follows</w:t>
      </w:r>
      <w:r w:rsidR="003909CF">
        <w:rPr>
          <w:rFonts w:ascii="Arial" w:hAnsi="Arial" w:cs="Arial"/>
          <w:color w:val="000000"/>
          <w:sz w:val="22"/>
          <w:szCs w:val="22"/>
        </w:rPr>
        <w:t xml:space="preserve">: In Indonesia the average cost of two people is around </w:t>
      </w:r>
      <w:r w:rsidR="0056190A">
        <w:rPr>
          <w:rFonts w:ascii="Arial" w:hAnsi="Arial" w:cs="Arial"/>
          <w:color w:val="000000"/>
          <w:sz w:val="22"/>
          <w:szCs w:val="22"/>
        </w:rPr>
        <w:t xml:space="preserve">281190.28 IDR. The price range of the two is from about </w:t>
      </w:r>
      <w:r w:rsidR="007E7FE1">
        <w:rPr>
          <w:rFonts w:ascii="Arial" w:hAnsi="Arial" w:cs="Arial"/>
          <w:color w:val="000000"/>
          <w:sz w:val="22"/>
          <w:szCs w:val="22"/>
        </w:rPr>
        <w:t xml:space="preserve">70000 IDR to </w:t>
      </w:r>
      <w:r w:rsidR="008D4640">
        <w:rPr>
          <w:rFonts w:ascii="Arial" w:hAnsi="Arial" w:cs="Arial"/>
          <w:color w:val="000000"/>
          <w:sz w:val="22"/>
          <w:szCs w:val="22"/>
        </w:rPr>
        <w:t>maximum of 800000 IDR. Same as Indonesia</w:t>
      </w:r>
      <w:r w:rsidR="00427CF7">
        <w:rPr>
          <w:rFonts w:ascii="Arial" w:hAnsi="Arial" w:cs="Arial"/>
          <w:color w:val="000000"/>
          <w:sz w:val="22"/>
          <w:szCs w:val="22"/>
        </w:rPr>
        <w:t xml:space="preserve">, in United Arab Emirates the average cost of two people is around </w:t>
      </w:r>
      <w:r w:rsidR="001163EF">
        <w:rPr>
          <w:rFonts w:ascii="Arial" w:hAnsi="Arial" w:cs="Arial"/>
          <w:color w:val="000000"/>
          <w:sz w:val="22"/>
          <w:szCs w:val="22"/>
        </w:rPr>
        <w:t xml:space="preserve">166.42 AED. While its price ranges from around 50 AED to </w:t>
      </w:r>
      <w:r w:rsidR="008E5AC0">
        <w:rPr>
          <w:rFonts w:ascii="Arial" w:hAnsi="Arial" w:cs="Arial"/>
          <w:color w:val="000000"/>
          <w:sz w:val="22"/>
          <w:szCs w:val="22"/>
        </w:rPr>
        <w:t xml:space="preserve">maximum of </w:t>
      </w:r>
      <w:r w:rsidR="00926C19">
        <w:rPr>
          <w:rFonts w:ascii="Arial" w:hAnsi="Arial" w:cs="Arial"/>
          <w:color w:val="000000"/>
          <w:sz w:val="22"/>
          <w:szCs w:val="22"/>
        </w:rPr>
        <w:t>2</w:t>
      </w:r>
      <w:r w:rsidR="00CB166E">
        <w:rPr>
          <w:rFonts w:ascii="Arial" w:hAnsi="Arial" w:cs="Arial"/>
          <w:color w:val="000000"/>
          <w:sz w:val="22"/>
          <w:szCs w:val="22"/>
        </w:rPr>
        <w:t>50 AED.</w:t>
      </w:r>
    </w:p>
    <w:tbl>
      <w:tblPr>
        <w:tblW w:w="4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009"/>
      </w:tblGrid>
      <w:tr w:rsidR="0043201B" w:rsidRPr="0043201B" w14:paraId="1AF5D8A1" w14:textId="77777777" w:rsidTr="002F6257">
        <w:trPr>
          <w:trHeight w:val="248"/>
        </w:trPr>
        <w:tc>
          <w:tcPr>
            <w:tcW w:w="1547" w:type="dxa"/>
            <w:shd w:val="clear" w:color="F9D3D2" w:fill="F9D3D2"/>
            <w:noWrap/>
            <w:vAlign w:val="bottom"/>
            <w:hideMark/>
          </w:tcPr>
          <w:p w14:paraId="56F50FEF" w14:textId="77777777" w:rsidR="0043201B" w:rsidRPr="0043201B" w:rsidRDefault="0043201B" w:rsidP="0043201B">
            <w:pPr>
              <w:rPr>
                <w:rFonts w:ascii="Century Gothic" w:eastAsia="Times New Roman" w:hAnsi="Century Gothic" w:cs="Times New Roman"/>
                <w:b/>
                <w:bCs/>
                <w:color w:val="000000"/>
                <w:lang w:val="en-IN" w:eastAsia="en-IN"/>
              </w:rPr>
            </w:pPr>
            <w:r w:rsidRPr="0043201B">
              <w:rPr>
                <w:rFonts w:ascii="Century Gothic" w:eastAsia="Times New Roman" w:hAnsi="Century Gothic" w:cs="Times New Roman"/>
                <w:b/>
                <w:bCs/>
                <w:color w:val="000000"/>
                <w:lang w:val="en-IN" w:eastAsia="en-IN"/>
              </w:rPr>
              <w:t>City</w:t>
            </w:r>
          </w:p>
        </w:tc>
        <w:tc>
          <w:tcPr>
            <w:tcW w:w="3009" w:type="dxa"/>
            <w:shd w:val="clear" w:color="F9D3D2" w:fill="F9D3D2"/>
            <w:noWrap/>
            <w:vAlign w:val="bottom"/>
            <w:hideMark/>
          </w:tcPr>
          <w:p w14:paraId="12712DC7" w14:textId="77777777" w:rsidR="0043201B" w:rsidRPr="0043201B" w:rsidRDefault="0043201B" w:rsidP="0043201B">
            <w:pPr>
              <w:rPr>
                <w:rFonts w:ascii="Century Gothic" w:eastAsia="Times New Roman" w:hAnsi="Century Gothic" w:cs="Times New Roman"/>
                <w:b/>
                <w:bCs/>
                <w:color w:val="000000"/>
                <w:lang w:val="en-IN" w:eastAsia="en-IN"/>
              </w:rPr>
            </w:pPr>
            <w:r w:rsidRPr="0043201B">
              <w:rPr>
                <w:rFonts w:ascii="Century Gothic" w:eastAsia="Times New Roman" w:hAnsi="Century Gothic" w:cs="Times New Roman"/>
                <w:b/>
                <w:bCs/>
                <w:color w:val="000000"/>
                <w:lang w:val="en-IN" w:eastAsia="en-IN"/>
              </w:rPr>
              <w:t xml:space="preserve">Average of </w:t>
            </w:r>
            <w:proofErr w:type="spellStart"/>
            <w:r w:rsidRPr="0043201B">
              <w:rPr>
                <w:rFonts w:ascii="Century Gothic" w:eastAsia="Times New Roman" w:hAnsi="Century Gothic" w:cs="Times New Roman"/>
                <w:b/>
                <w:bCs/>
                <w:color w:val="000000"/>
                <w:lang w:val="en-IN" w:eastAsia="en-IN"/>
              </w:rPr>
              <w:t>Average_Cost_for_two</w:t>
            </w:r>
            <w:proofErr w:type="spellEnd"/>
          </w:p>
        </w:tc>
      </w:tr>
      <w:tr w:rsidR="0043201B" w:rsidRPr="0043201B" w14:paraId="3CF1CCD2" w14:textId="77777777" w:rsidTr="002F6257">
        <w:trPr>
          <w:trHeight w:val="248"/>
        </w:trPr>
        <w:tc>
          <w:tcPr>
            <w:tcW w:w="1547" w:type="dxa"/>
            <w:shd w:val="clear" w:color="auto" w:fill="auto"/>
            <w:noWrap/>
            <w:vAlign w:val="bottom"/>
            <w:hideMark/>
          </w:tcPr>
          <w:p w14:paraId="648447D7" w14:textId="77777777" w:rsidR="0043201B" w:rsidRPr="0043201B" w:rsidRDefault="0043201B" w:rsidP="0043201B">
            <w:pPr>
              <w:rPr>
                <w:rFonts w:ascii="Century Gothic" w:eastAsia="Times New Roman" w:hAnsi="Century Gothic" w:cs="Times New Roman"/>
                <w:color w:val="000000"/>
                <w:lang w:val="en-IN" w:eastAsia="en-IN"/>
              </w:rPr>
            </w:pPr>
            <w:r w:rsidRPr="0043201B">
              <w:rPr>
                <w:rFonts w:ascii="Century Gothic" w:eastAsia="Times New Roman" w:hAnsi="Century Gothic" w:cs="Times New Roman"/>
                <w:color w:val="000000"/>
                <w:lang w:val="en-IN" w:eastAsia="en-IN"/>
              </w:rPr>
              <w:t>Abu Dhabi</w:t>
            </w:r>
          </w:p>
        </w:tc>
        <w:tc>
          <w:tcPr>
            <w:tcW w:w="3009" w:type="dxa"/>
            <w:shd w:val="clear" w:color="auto" w:fill="auto"/>
            <w:noWrap/>
            <w:vAlign w:val="bottom"/>
            <w:hideMark/>
          </w:tcPr>
          <w:p w14:paraId="41C4FB84" w14:textId="232B984D" w:rsidR="0043201B" w:rsidRPr="0043201B" w:rsidRDefault="0043201B" w:rsidP="0043201B">
            <w:pPr>
              <w:jc w:val="right"/>
              <w:rPr>
                <w:rFonts w:ascii="Century Gothic" w:eastAsia="Times New Roman" w:hAnsi="Century Gothic" w:cs="Times New Roman"/>
                <w:color w:val="000000"/>
                <w:lang w:val="en-IN" w:eastAsia="en-IN"/>
              </w:rPr>
            </w:pPr>
            <w:r w:rsidRPr="0043201B">
              <w:rPr>
                <w:rFonts w:ascii="Century Gothic" w:eastAsia="Times New Roman" w:hAnsi="Century Gothic" w:cs="Times New Roman"/>
                <w:color w:val="000000"/>
                <w:lang w:val="en-IN" w:eastAsia="en-IN"/>
              </w:rPr>
              <w:t>182.00</w:t>
            </w:r>
            <w:r>
              <w:rPr>
                <w:rFonts w:ascii="Century Gothic" w:eastAsia="Times New Roman" w:hAnsi="Century Gothic" w:cs="Times New Roman"/>
                <w:color w:val="000000"/>
                <w:lang w:val="en-IN" w:eastAsia="en-IN"/>
              </w:rPr>
              <w:t xml:space="preserve"> AED</w:t>
            </w:r>
          </w:p>
        </w:tc>
      </w:tr>
      <w:tr w:rsidR="0043201B" w:rsidRPr="0043201B" w14:paraId="5E894CD1" w14:textId="77777777" w:rsidTr="002F6257">
        <w:trPr>
          <w:trHeight w:val="248"/>
        </w:trPr>
        <w:tc>
          <w:tcPr>
            <w:tcW w:w="1547" w:type="dxa"/>
            <w:shd w:val="clear" w:color="auto" w:fill="auto"/>
            <w:noWrap/>
            <w:vAlign w:val="bottom"/>
            <w:hideMark/>
          </w:tcPr>
          <w:p w14:paraId="234B7446" w14:textId="20E73498" w:rsidR="0043201B" w:rsidRPr="0043201B" w:rsidRDefault="0043201B" w:rsidP="0043201B">
            <w:pPr>
              <w:rPr>
                <w:rFonts w:ascii="Century Gothic" w:eastAsia="Times New Roman" w:hAnsi="Century Gothic" w:cs="Times New Roman"/>
                <w:color w:val="000000"/>
                <w:lang w:val="en-IN" w:eastAsia="en-IN"/>
              </w:rPr>
            </w:pPr>
            <w:r w:rsidRPr="0043201B">
              <w:rPr>
                <w:rFonts w:ascii="Century Gothic" w:eastAsia="Times New Roman" w:hAnsi="Century Gothic" w:cs="Times New Roman"/>
                <w:color w:val="000000"/>
                <w:lang w:val="en-IN" w:eastAsia="en-IN"/>
              </w:rPr>
              <w:t>Dubai</w:t>
            </w:r>
          </w:p>
        </w:tc>
        <w:tc>
          <w:tcPr>
            <w:tcW w:w="3009" w:type="dxa"/>
            <w:shd w:val="clear" w:color="auto" w:fill="auto"/>
            <w:noWrap/>
            <w:vAlign w:val="bottom"/>
            <w:hideMark/>
          </w:tcPr>
          <w:p w14:paraId="20B86F0F" w14:textId="232A869C" w:rsidR="0043201B" w:rsidRPr="0043201B" w:rsidRDefault="0043201B" w:rsidP="0043201B">
            <w:pPr>
              <w:jc w:val="right"/>
              <w:rPr>
                <w:rFonts w:ascii="Century Gothic" w:eastAsia="Times New Roman" w:hAnsi="Century Gothic" w:cs="Times New Roman"/>
                <w:color w:val="000000"/>
                <w:lang w:val="en-IN" w:eastAsia="en-IN"/>
              </w:rPr>
            </w:pPr>
            <w:r w:rsidRPr="0043201B">
              <w:rPr>
                <w:rFonts w:ascii="Century Gothic" w:eastAsia="Times New Roman" w:hAnsi="Century Gothic" w:cs="Times New Roman"/>
                <w:color w:val="000000"/>
                <w:lang w:val="en-IN" w:eastAsia="en-IN"/>
              </w:rPr>
              <w:t>211.75</w:t>
            </w:r>
            <w:r>
              <w:rPr>
                <w:rFonts w:ascii="Century Gothic" w:eastAsia="Times New Roman" w:hAnsi="Century Gothic" w:cs="Times New Roman"/>
                <w:color w:val="000000"/>
                <w:lang w:val="en-IN" w:eastAsia="en-IN"/>
              </w:rPr>
              <w:t xml:space="preserve"> AED</w:t>
            </w:r>
          </w:p>
        </w:tc>
      </w:tr>
      <w:tr w:rsidR="0043201B" w:rsidRPr="0043201B" w14:paraId="5B4093E2" w14:textId="77777777" w:rsidTr="002F6257">
        <w:trPr>
          <w:trHeight w:val="248"/>
        </w:trPr>
        <w:tc>
          <w:tcPr>
            <w:tcW w:w="1547" w:type="dxa"/>
            <w:shd w:val="clear" w:color="auto" w:fill="auto"/>
            <w:noWrap/>
            <w:vAlign w:val="bottom"/>
            <w:hideMark/>
          </w:tcPr>
          <w:p w14:paraId="5454DADF" w14:textId="77777777" w:rsidR="0043201B" w:rsidRPr="0043201B" w:rsidRDefault="0043201B" w:rsidP="0043201B">
            <w:pPr>
              <w:rPr>
                <w:rFonts w:ascii="Century Gothic" w:eastAsia="Times New Roman" w:hAnsi="Century Gothic" w:cs="Times New Roman"/>
                <w:color w:val="000000"/>
                <w:lang w:val="en-IN" w:eastAsia="en-IN"/>
              </w:rPr>
            </w:pPr>
            <w:r w:rsidRPr="0043201B">
              <w:rPr>
                <w:rFonts w:ascii="Century Gothic" w:eastAsia="Times New Roman" w:hAnsi="Century Gothic" w:cs="Times New Roman"/>
                <w:color w:val="000000"/>
                <w:lang w:val="en-IN" w:eastAsia="en-IN"/>
              </w:rPr>
              <w:t>Sharjah</w:t>
            </w:r>
          </w:p>
        </w:tc>
        <w:tc>
          <w:tcPr>
            <w:tcW w:w="3009" w:type="dxa"/>
            <w:shd w:val="clear" w:color="auto" w:fill="auto"/>
            <w:noWrap/>
            <w:vAlign w:val="bottom"/>
            <w:hideMark/>
          </w:tcPr>
          <w:p w14:paraId="565D7AE5" w14:textId="12E50EB2" w:rsidR="0043201B" w:rsidRPr="0043201B" w:rsidRDefault="0043201B" w:rsidP="0043201B">
            <w:pPr>
              <w:jc w:val="right"/>
              <w:rPr>
                <w:rFonts w:ascii="Century Gothic" w:eastAsia="Times New Roman" w:hAnsi="Century Gothic" w:cs="Times New Roman"/>
                <w:color w:val="000000"/>
                <w:lang w:val="en-IN" w:eastAsia="en-IN"/>
              </w:rPr>
            </w:pPr>
            <w:r w:rsidRPr="0043201B">
              <w:rPr>
                <w:rFonts w:ascii="Century Gothic" w:eastAsia="Times New Roman" w:hAnsi="Century Gothic" w:cs="Times New Roman"/>
                <w:color w:val="000000"/>
                <w:lang w:val="en-IN" w:eastAsia="en-IN"/>
              </w:rPr>
              <w:t>105.50</w:t>
            </w:r>
            <w:r>
              <w:rPr>
                <w:rFonts w:ascii="Century Gothic" w:eastAsia="Times New Roman" w:hAnsi="Century Gothic" w:cs="Times New Roman"/>
                <w:color w:val="000000"/>
                <w:lang w:val="en-IN" w:eastAsia="en-IN"/>
              </w:rPr>
              <w:t xml:space="preserve"> AED</w:t>
            </w:r>
          </w:p>
        </w:tc>
      </w:tr>
      <w:tr w:rsidR="0043201B" w:rsidRPr="0043201B" w14:paraId="5BA17A99" w14:textId="77777777" w:rsidTr="002F6257">
        <w:trPr>
          <w:trHeight w:val="248"/>
        </w:trPr>
        <w:tc>
          <w:tcPr>
            <w:tcW w:w="1547" w:type="dxa"/>
            <w:shd w:val="clear" w:color="F9D3D2" w:fill="F9D3D2"/>
            <w:noWrap/>
            <w:vAlign w:val="bottom"/>
            <w:hideMark/>
          </w:tcPr>
          <w:p w14:paraId="57762622" w14:textId="77777777" w:rsidR="0043201B" w:rsidRPr="0043201B" w:rsidRDefault="0043201B" w:rsidP="0043201B">
            <w:pPr>
              <w:rPr>
                <w:rFonts w:ascii="Century Gothic" w:eastAsia="Times New Roman" w:hAnsi="Century Gothic" w:cs="Times New Roman"/>
                <w:b/>
                <w:bCs/>
                <w:color w:val="000000"/>
                <w:lang w:val="en-IN" w:eastAsia="en-IN"/>
              </w:rPr>
            </w:pPr>
            <w:r w:rsidRPr="0043201B">
              <w:rPr>
                <w:rFonts w:ascii="Century Gothic" w:eastAsia="Times New Roman" w:hAnsi="Century Gothic" w:cs="Times New Roman"/>
                <w:b/>
                <w:bCs/>
                <w:color w:val="000000"/>
                <w:lang w:val="en-IN" w:eastAsia="en-IN"/>
              </w:rPr>
              <w:t>Grand Total</w:t>
            </w:r>
          </w:p>
        </w:tc>
        <w:tc>
          <w:tcPr>
            <w:tcW w:w="3009" w:type="dxa"/>
            <w:shd w:val="clear" w:color="F9D3D2" w:fill="F9D3D2"/>
            <w:noWrap/>
            <w:vAlign w:val="bottom"/>
            <w:hideMark/>
          </w:tcPr>
          <w:p w14:paraId="6AA1C8CE" w14:textId="4D1E2017" w:rsidR="0043201B" w:rsidRPr="0043201B" w:rsidRDefault="0043201B" w:rsidP="0043201B">
            <w:pPr>
              <w:jc w:val="right"/>
              <w:rPr>
                <w:rFonts w:ascii="Century Gothic" w:eastAsia="Times New Roman" w:hAnsi="Century Gothic" w:cs="Times New Roman"/>
                <w:b/>
                <w:bCs/>
                <w:color w:val="000000"/>
                <w:lang w:val="en-IN" w:eastAsia="en-IN"/>
              </w:rPr>
            </w:pPr>
            <w:r w:rsidRPr="0043201B">
              <w:rPr>
                <w:rFonts w:ascii="Century Gothic" w:eastAsia="Times New Roman" w:hAnsi="Century Gothic" w:cs="Times New Roman"/>
                <w:b/>
                <w:bCs/>
                <w:color w:val="000000"/>
                <w:lang w:val="en-IN" w:eastAsia="en-IN"/>
              </w:rPr>
              <w:t>166.42</w:t>
            </w:r>
            <w:r>
              <w:rPr>
                <w:rFonts w:ascii="Century Gothic" w:eastAsia="Times New Roman" w:hAnsi="Century Gothic" w:cs="Times New Roman"/>
                <w:b/>
                <w:bCs/>
                <w:color w:val="000000"/>
                <w:lang w:val="en-IN" w:eastAsia="en-IN"/>
              </w:rPr>
              <w:t xml:space="preserve"> AED</w:t>
            </w:r>
          </w:p>
        </w:tc>
      </w:tr>
    </w:tbl>
    <w:p w14:paraId="146ACDDF" w14:textId="77777777" w:rsidR="00640CB0" w:rsidRDefault="00640CB0" w:rsidP="00640CB0">
      <w:pPr>
        <w:pStyle w:val="NormalWeb"/>
        <w:spacing w:before="0" w:beforeAutospacing="0" w:after="0" w:afterAutospacing="0"/>
        <w:ind w:left="360"/>
        <w:textAlignment w:val="baseline"/>
        <w:rPr>
          <w:rFonts w:ascii="Arial" w:hAnsi="Arial" w:cs="Arial"/>
          <w:color w:val="000000"/>
          <w:sz w:val="22"/>
          <w:szCs w:val="22"/>
        </w:rPr>
      </w:pPr>
    </w:p>
    <w:p w14:paraId="7EF4AF9B" w14:textId="77777777" w:rsidR="006B5A61" w:rsidRDefault="006B5A61" w:rsidP="006B5A61">
      <w:pPr>
        <w:pStyle w:val="NormalWeb"/>
        <w:spacing w:before="0" w:beforeAutospacing="0" w:after="0" w:afterAutospacing="0"/>
        <w:textAlignment w:val="baseline"/>
        <w:rPr>
          <w:rFonts w:ascii="Arial" w:hAnsi="Arial" w:cs="Arial"/>
          <w:color w:val="000000"/>
          <w:sz w:val="22"/>
          <w:szCs w:val="22"/>
        </w:rPr>
      </w:pPr>
    </w:p>
    <w:p w14:paraId="6C7E7A4C" w14:textId="77777777" w:rsidR="00F04336" w:rsidRDefault="00F04336" w:rsidP="006B5A61">
      <w:pPr>
        <w:pStyle w:val="NormalWeb"/>
        <w:spacing w:before="0" w:beforeAutospacing="0" w:after="0" w:afterAutospacing="0"/>
        <w:textAlignment w:val="baseline"/>
        <w:rPr>
          <w:rFonts w:ascii="Arial" w:hAnsi="Arial" w:cs="Arial"/>
          <w:color w:val="000000"/>
          <w:sz w:val="22"/>
          <w:szCs w:val="22"/>
        </w:rPr>
      </w:pPr>
    </w:p>
    <w:p w14:paraId="22B8B0C0" w14:textId="77777777" w:rsidR="00F04336" w:rsidRDefault="00F04336" w:rsidP="006B5A61">
      <w:pPr>
        <w:pStyle w:val="NormalWeb"/>
        <w:spacing w:before="0" w:beforeAutospacing="0" w:after="0" w:afterAutospacing="0"/>
        <w:textAlignment w:val="baseline"/>
        <w:rPr>
          <w:rFonts w:ascii="Arial" w:hAnsi="Arial" w:cs="Arial"/>
          <w:color w:val="000000"/>
          <w:sz w:val="22"/>
          <w:szCs w:val="22"/>
        </w:rPr>
      </w:pPr>
    </w:p>
    <w:p w14:paraId="0E6D837A" w14:textId="77777777" w:rsidR="00F04336" w:rsidRDefault="00F04336" w:rsidP="006B5A61">
      <w:pPr>
        <w:pStyle w:val="NormalWeb"/>
        <w:spacing w:before="0" w:beforeAutospacing="0" w:after="0" w:afterAutospacing="0"/>
        <w:textAlignment w:val="baseline"/>
        <w:rPr>
          <w:rFonts w:ascii="Arial" w:hAnsi="Arial" w:cs="Arial"/>
          <w:color w:val="000000"/>
          <w:sz w:val="22"/>
          <w:szCs w:val="22"/>
        </w:rPr>
      </w:pPr>
    </w:p>
    <w:p w14:paraId="7BEDF06C" w14:textId="77777777" w:rsidR="00F04336" w:rsidRDefault="00F04336" w:rsidP="006B5A61">
      <w:pPr>
        <w:pStyle w:val="NormalWeb"/>
        <w:spacing w:before="0" w:beforeAutospacing="0" w:after="0" w:afterAutospacing="0"/>
        <w:textAlignment w:val="baseline"/>
        <w:rPr>
          <w:rFonts w:ascii="Arial" w:hAnsi="Arial" w:cs="Arial"/>
          <w:color w:val="000000"/>
          <w:sz w:val="22"/>
          <w:szCs w:val="22"/>
        </w:rPr>
      </w:pPr>
    </w:p>
    <w:p w14:paraId="2929FE36" w14:textId="77777777" w:rsidR="00020AF2" w:rsidRDefault="00020AF2" w:rsidP="006B5A61">
      <w:pPr>
        <w:pStyle w:val="NormalWeb"/>
        <w:spacing w:before="0" w:beforeAutospacing="0" w:after="0" w:afterAutospacing="0"/>
        <w:textAlignment w:val="baseline"/>
        <w:rPr>
          <w:rFonts w:ascii="Arial" w:hAnsi="Arial" w:cs="Arial"/>
          <w:color w:val="000000"/>
          <w:sz w:val="22"/>
          <w:szCs w:val="22"/>
        </w:rPr>
      </w:pPr>
    </w:p>
    <w:p w14:paraId="6B1A2128" w14:textId="585DFFC5" w:rsidR="00640CB0" w:rsidRPr="006B5A61" w:rsidRDefault="00311E8F" w:rsidP="006B5A61">
      <w:pPr>
        <w:pStyle w:val="NormalWeb"/>
        <w:spacing w:before="0" w:beforeAutospacing="0" w:after="0" w:afterAutospacing="0"/>
        <w:textAlignment w:val="baseline"/>
        <w:rPr>
          <w:rFonts w:ascii="Arial" w:hAnsi="Arial" w:cs="Arial"/>
          <w:b/>
          <w:bCs/>
          <w:color w:val="000000"/>
          <w:sz w:val="22"/>
          <w:szCs w:val="22"/>
        </w:rPr>
      </w:pPr>
      <w:r w:rsidRPr="006B5A61">
        <w:rPr>
          <w:rFonts w:ascii="Arial" w:hAnsi="Arial" w:cs="Arial"/>
          <w:color w:val="000000"/>
          <w:sz w:val="22"/>
          <w:szCs w:val="22"/>
        </w:rPr>
        <w:t xml:space="preserve">5. </w:t>
      </w:r>
      <w:r w:rsidR="00640CB0" w:rsidRPr="006B5A61">
        <w:rPr>
          <w:rFonts w:ascii="Arial" w:hAnsi="Arial" w:cs="Arial"/>
          <w:color w:val="000000"/>
          <w:sz w:val="22"/>
          <w:szCs w:val="22"/>
        </w:rPr>
        <w:t>Come up with the names of restaurants from the recommended states that are our biggest competitors and also those that are rated in the lower brackets, i.e. 1-2 or 2-3.</w:t>
      </w:r>
    </w:p>
    <w:p w14:paraId="144646FC" w14:textId="169B95C2" w:rsidR="00F93CE2" w:rsidRDefault="00640CB0" w:rsidP="00B65830">
      <w:pPr>
        <w:pStyle w:val="NormalWeb"/>
        <w:tabs>
          <w:tab w:val="left" w:pos="1720"/>
        </w:tabs>
        <w:spacing w:before="0" w:beforeAutospacing="0" w:after="200" w:afterAutospacing="0"/>
        <w:textAlignment w:val="baseline"/>
        <w:rPr>
          <w:rFonts w:ascii="Arial" w:hAnsi="Arial" w:cs="Arial"/>
          <w:color w:val="000000"/>
          <w:sz w:val="22"/>
          <w:szCs w:val="22"/>
        </w:rPr>
      </w:pPr>
      <w:r w:rsidRPr="006B5A61">
        <w:rPr>
          <w:rFonts w:ascii="Arial" w:hAnsi="Arial" w:cs="Arial"/>
          <w:color w:val="000000"/>
          <w:sz w:val="22"/>
          <w:szCs w:val="22"/>
        </w:rPr>
        <w:tab/>
      </w:r>
      <w:r w:rsidR="00B06053">
        <w:rPr>
          <w:rFonts w:ascii="Arial" w:hAnsi="Arial" w:cs="Arial"/>
          <w:color w:val="000000"/>
          <w:sz w:val="22"/>
          <w:szCs w:val="22"/>
        </w:rPr>
        <w:t>The T</w:t>
      </w:r>
      <w:r w:rsidR="00091C17">
        <w:rPr>
          <w:rFonts w:ascii="Arial" w:hAnsi="Arial" w:cs="Arial"/>
          <w:color w:val="000000"/>
          <w:sz w:val="22"/>
          <w:szCs w:val="22"/>
        </w:rPr>
        <w:t xml:space="preserve">alaga </w:t>
      </w:r>
      <w:proofErr w:type="spellStart"/>
      <w:r w:rsidR="00091C17">
        <w:rPr>
          <w:rFonts w:ascii="Arial" w:hAnsi="Arial" w:cs="Arial"/>
          <w:color w:val="000000"/>
          <w:sz w:val="22"/>
          <w:szCs w:val="22"/>
        </w:rPr>
        <w:t>Sampireun</w:t>
      </w:r>
      <w:proofErr w:type="spellEnd"/>
      <w:r w:rsidR="00091C17">
        <w:rPr>
          <w:rFonts w:ascii="Arial" w:hAnsi="Arial" w:cs="Arial"/>
          <w:color w:val="000000"/>
          <w:sz w:val="22"/>
          <w:szCs w:val="22"/>
        </w:rPr>
        <w:t xml:space="preserve"> and </w:t>
      </w:r>
      <w:r w:rsidR="0030085C">
        <w:rPr>
          <w:rFonts w:ascii="Arial" w:hAnsi="Arial" w:cs="Arial"/>
          <w:color w:val="000000"/>
          <w:sz w:val="22"/>
          <w:szCs w:val="22"/>
        </w:rPr>
        <w:t xml:space="preserve">Sushi Masa can be our biggest competition as they have the highest ratings among all the restaurants available there as its rating is around 4.9 and 4.6 respectively despite having no </w:t>
      </w:r>
      <w:r w:rsidR="002C09D8">
        <w:rPr>
          <w:rFonts w:ascii="Arial" w:hAnsi="Arial" w:cs="Arial"/>
          <w:color w:val="000000"/>
          <w:sz w:val="22"/>
          <w:szCs w:val="22"/>
        </w:rPr>
        <w:t xml:space="preserve">extra facilities provided by them. These restaurants are ranging in 2-3 </w:t>
      </w:r>
      <w:r w:rsidR="009A434E">
        <w:rPr>
          <w:rFonts w:ascii="Arial" w:hAnsi="Arial" w:cs="Arial"/>
          <w:color w:val="000000"/>
          <w:sz w:val="22"/>
          <w:szCs w:val="22"/>
        </w:rPr>
        <w:t xml:space="preserve">price range. While in UAE, </w:t>
      </w:r>
      <w:r w:rsidR="00DB13AD">
        <w:rPr>
          <w:rFonts w:ascii="Arial" w:hAnsi="Arial" w:cs="Arial"/>
          <w:color w:val="000000"/>
          <w:sz w:val="22"/>
          <w:szCs w:val="22"/>
        </w:rPr>
        <w:t xml:space="preserve">the </w:t>
      </w:r>
      <w:r w:rsidR="006317CF">
        <w:rPr>
          <w:rFonts w:ascii="Arial" w:hAnsi="Arial" w:cs="Arial"/>
          <w:color w:val="000000"/>
          <w:sz w:val="22"/>
          <w:szCs w:val="22"/>
        </w:rPr>
        <w:t xml:space="preserve">AB’s Absolute Barbeque and </w:t>
      </w:r>
      <w:r w:rsidR="00B26D72">
        <w:rPr>
          <w:rFonts w:ascii="Arial" w:hAnsi="Arial" w:cs="Arial"/>
          <w:color w:val="000000"/>
          <w:sz w:val="22"/>
          <w:szCs w:val="22"/>
        </w:rPr>
        <w:t xml:space="preserve">Punjab Grill can be a tough competition as its rating ranges from 4.8-4.9 and 4.9 respectively. </w:t>
      </w:r>
      <w:r w:rsidR="008C57E5">
        <w:rPr>
          <w:rFonts w:ascii="Arial" w:hAnsi="Arial" w:cs="Arial"/>
          <w:color w:val="000000"/>
          <w:sz w:val="22"/>
          <w:szCs w:val="22"/>
        </w:rPr>
        <w:t>While both the restaurants provide online table booking option</w:t>
      </w:r>
      <w:r w:rsidR="0060195C">
        <w:rPr>
          <w:rFonts w:ascii="Arial" w:hAnsi="Arial" w:cs="Arial"/>
          <w:color w:val="000000"/>
          <w:sz w:val="22"/>
          <w:szCs w:val="22"/>
        </w:rPr>
        <w:t xml:space="preserve">s. The price range of both the restaurant is in </w:t>
      </w:r>
      <w:r w:rsidR="00CB052E">
        <w:rPr>
          <w:rFonts w:ascii="Arial" w:hAnsi="Arial" w:cs="Arial"/>
          <w:color w:val="000000"/>
          <w:sz w:val="22"/>
          <w:szCs w:val="22"/>
        </w:rPr>
        <w:t>3 and 4 respectively.</w:t>
      </w:r>
    </w:p>
    <w:p w14:paraId="7D3E4E9E" w14:textId="77777777" w:rsidR="009B227D" w:rsidRDefault="009B227D" w:rsidP="00DC314B">
      <w:pPr>
        <w:pStyle w:val="NormalWeb"/>
        <w:spacing w:before="0" w:beforeAutospacing="0" w:after="0" w:afterAutospacing="0"/>
        <w:textAlignment w:val="baseline"/>
        <w:rPr>
          <w:rFonts w:ascii="Arial" w:hAnsi="Arial" w:cs="Arial"/>
          <w:color w:val="000000"/>
          <w:sz w:val="22"/>
          <w:szCs w:val="22"/>
        </w:rPr>
      </w:pPr>
    </w:p>
    <w:p w14:paraId="706C7F47" w14:textId="77777777" w:rsidR="009B227D" w:rsidRDefault="009B227D" w:rsidP="00DC314B">
      <w:pPr>
        <w:pStyle w:val="NormalWeb"/>
        <w:spacing w:before="0" w:beforeAutospacing="0" w:after="0" w:afterAutospacing="0"/>
        <w:textAlignment w:val="baseline"/>
        <w:rPr>
          <w:rFonts w:ascii="Arial" w:hAnsi="Arial" w:cs="Arial"/>
          <w:color w:val="000000"/>
          <w:sz w:val="22"/>
          <w:szCs w:val="22"/>
        </w:rPr>
      </w:pPr>
    </w:p>
    <w:p w14:paraId="5A1A4B99" w14:textId="77777777" w:rsidR="00F04336" w:rsidRDefault="00F04336" w:rsidP="00DC314B">
      <w:pPr>
        <w:pStyle w:val="NormalWeb"/>
        <w:spacing w:before="0" w:beforeAutospacing="0" w:after="0" w:afterAutospacing="0"/>
        <w:textAlignment w:val="baseline"/>
        <w:rPr>
          <w:rFonts w:ascii="Arial" w:hAnsi="Arial" w:cs="Arial"/>
          <w:color w:val="000000"/>
          <w:sz w:val="22"/>
          <w:szCs w:val="22"/>
        </w:rPr>
      </w:pPr>
    </w:p>
    <w:p w14:paraId="62F5170D" w14:textId="77777777" w:rsidR="00F04336" w:rsidRDefault="00F04336" w:rsidP="00DC314B">
      <w:pPr>
        <w:pStyle w:val="NormalWeb"/>
        <w:spacing w:before="0" w:beforeAutospacing="0" w:after="0" w:afterAutospacing="0"/>
        <w:textAlignment w:val="baseline"/>
        <w:rPr>
          <w:rFonts w:ascii="Arial" w:hAnsi="Arial" w:cs="Arial"/>
          <w:color w:val="000000"/>
          <w:sz w:val="22"/>
          <w:szCs w:val="22"/>
        </w:rPr>
      </w:pPr>
    </w:p>
    <w:p w14:paraId="738CFEEF" w14:textId="77777777" w:rsidR="00F04336" w:rsidRDefault="00F04336" w:rsidP="00DC314B">
      <w:pPr>
        <w:pStyle w:val="NormalWeb"/>
        <w:spacing w:before="0" w:beforeAutospacing="0" w:after="0" w:afterAutospacing="0"/>
        <w:textAlignment w:val="baseline"/>
        <w:rPr>
          <w:rFonts w:ascii="Arial" w:hAnsi="Arial" w:cs="Arial"/>
          <w:color w:val="000000"/>
          <w:sz w:val="22"/>
          <w:szCs w:val="22"/>
        </w:rPr>
      </w:pPr>
    </w:p>
    <w:p w14:paraId="0AB09FD5" w14:textId="77777777" w:rsidR="00F04336" w:rsidRDefault="00F04336" w:rsidP="00DC314B">
      <w:pPr>
        <w:pStyle w:val="NormalWeb"/>
        <w:spacing w:before="0" w:beforeAutospacing="0" w:after="0" w:afterAutospacing="0"/>
        <w:textAlignment w:val="baseline"/>
        <w:rPr>
          <w:rFonts w:ascii="Arial" w:hAnsi="Arial" w:cs="Arial"/>
          <w:color w:val="000000"/>
          <w:sz w:val="22"/>
          <w:szCs w:val="22"/>
        </w:rPr>
      </w:pPr>
    </w:p>
    <w:p w14:paraId="05F24B33" w14:textId="77777777" w:rsidR="00F04336" w:rsidRDefault="00F04336" w:rsidP="00DC314B">
      <w:pPr>
        <w:pStyle w:val="NormalWeb"/>
        <w:spacing w:before="0" w:beforeAutospacing="0" w:after="0" w:afterAutospacing="0"/>
        <w:textAlignment w:val="baseline"/>
        <w:rPr>
          <w:rFonts w:ascii="Arial" w:hAnsi="Arial" w:cs="Arial"/>
          <w:color w:val="000000"/>
          <w:sz w:val="22"/>
          <w:szCs w:val="22"/>
        </w:rPr>
      </w:pPr>
    </w:p>
    <w:p w14:paraId="7A34EAEA" w14:textId="77777777" w:rsidR="00F04336" w:rsidRDefault="00F04336" w:rsidP="00DC314B">
      <w:pPr>
        <w:pStyle w:val="NormalWeb"/>
        <w:spacing w:before="0" w:beforeAutospacing="0" w:after="0" w:afterAutospacing="0"/>
        <w:textAlignment w:val="baseline"/>
        <w:rPr>
          <w:rFonts w:ascii="Arial" w:hAnsi="Arial" w:cs="Arial"/>
          <w:color w:val="000000"/>
          <w:sz w:val="22"/>
          <w:szCs w:val="22"/>
        </w:rPr>
      </w:pPr>
    </w:p>
    <w:p w14:paraId="353CD45F" w14:textId="77777777" w:rsidR="00F04336" w:rsidRDefault="00F04336" w:rsidP="00DC314B">
      <w:pPr>
        <w:pStyle w:val="NormalWeb"/>
        <w:spacing w:before="0" w:beforeAutospacing="0" w:after="0" w:afterAutospacing="0"/>
        <w:textAlignment w:val="baseline"/>
        <w:rPr>
          <w:rFonts w:ascii="Arial" w:hAnsi="Arial" w:cs="Arial"/>
          <w:color w:val="000000"/>
          <w:sz w:val="22"/>
          <w:szCs w:val="22"/>
        </w:rPr>
      </w:pPr>
    </w:p>
    <w:p w14:paraId="5A3F6315" w14:textId="77777777" w:rsidR="00F04336" w:rsidRDefault="00F04336" w:rsidP="00DC314B">
      <w:pPr>
        <w:pStyle w:val="NormalWeb"/>
        <w:spacing w:before="0" w:beforeAutospacing="0" w:after="0" w:afterAutospacing="0"/>
        <w:textAlignment w:val="baseline"/>
        <w:rPr>
          <w:rFonts w:ascii="Arial" w:hAnsi="Arial" w:cs="Arial"/>
          <w:color w:val="000000"/>
          <w:sz w:val="22"/>
          <w:szCs w:val="22"/>
        </w:rPr>
      </w:pPr>
    </w:p>
    <w:p w14:paraId="560E5AF8" w14:textId="77777777" w:rsidR="00F04336" w:rsidRDefault="00F04336" w:rsidP="00DC314B">
      <w:pPr>
        <w:pStyle w:val="NormalWeb"/>
        <w:spacing w:before="0" w:beforeAutospacing="0" w:after="0" w:afterAutospacing="0"/>
        <w:textAlignment w:val="baseline"/>
        <w:rPr>
          <w:rFonts w:ascii="Arial" w:hAnsi="Arial" w:cs="Arial"/>
          <w:color w:val="000000"/>
          <w:sz w:val="22"/>
          <w:szCs w:val="22"/>
        </w:rPr>
      </w:pPr>
    </w:p>
    <w:p w14:paraId="3B1F457E" w14:textId="77777777" w:rsidR="00F04336" w:rsidRDefault="00F04336" w:rsidP="00DC314B">
      <w:pPr>
        <w:pStyle w:val="NormalWeb"/>
        <w:spacing w:before="0" w:beforeAutospacing="0" w:after="0" w:afterAutospacing="0"/>
        <w:textAlignment w:val="baseline"/>
        <w:rPr>
          <w:rFonts w:ascii="Arial" w:hAnsi="Arial" w:cs="Arial"/>
          <w:color w:val="000000"/>
          <w:sz w:val="22"/>
          <w:szCs w:val="22"/>
        </w:rPr>
      </w:pPr>
    </w:p>
    <w:p w14:paraId="3D2AF39F" w14:textId="77777777" w:rsidR="009B227D" w:rsidRDefault="009B227D" w:rsidP="00DC314B">
      <w:pPr>
        <w:pStyle w:val="NormalWeb"/>
        <w:spacing w:before="0" w:beforeAutospacing="0" w:after="0" w:afterAutospacing="0"/>
        <w:textAlignment w:val="baseline"/>
        <w:rPr>
          <w:rFonts w:ascii="Arial" w:hAnsi="Arial" w:cs="Arial"/>
          <w:color w:val="000000"/>
          <w:sz w:val="22"/>
          <w:szCs w:val="22"/>
        </w:rPr>
      </w:pPr>
    </w:p>
    <w:p w14:paraId="3D5DB686" w14:textId="6776370E" w:rsidR="00DC314B" w:rsidRDefault="00CB052E" w:rsidP="00DC314B">
      <w:pPr>
        <w:pStyle w:val="NormalWeb"/>
        <w:spacing w:before="0" w:beforeAutospacing="0" w:after="0" w:afterAutospacing="0"/>
        <w:textAlignment w:val="baseline"/>
        <w:rPr>
          <w:rFonts w:ascii="Arial" w:hAnsi="Arial" w:cs="Arial"/>
          <w:color w:val="000000"/>
        </w:rPr>
      </w:pPr>
      <w:r>
        <w:rPr>
          <w:rFonts w:ascii="Arial" w:hAnsi="Arial" w:cs="Arial"/>
          <w:color w:val="000000"/>
          <w:sz w:val="22"/>
          <w:szCs w:val="22"/>
        </w:rPr>
        <w:t xml:space="preserve">6. </w:t>
      </w:r>
      <w:r w:rsidR="00DC314B">
        <w:rPr>
          <w:rFonts w:ascii="Arial" w:hAnsi="Arial" w:cs="Arial"/>
          <w:color w:val="000000"/>
        </w:rPr>
        <w:t>Which cuisines should we focus on in the newer restaurants to get better feedback? Does the choice of cuisines affect the restaurant ratings?</w:t>
      </w:r>
    </w:p>
    <w:p w14:paraId="58C86492" w14:textId="0BAF3138" w:rsidR="00DC314B" w:rsidRDefault="00DC314B" w:rsidP="00DC314B">
      <w:pPr>
        <w:pStyle w:val="NormalWeb"/>
        <w:spacing w:before="0" w:beforeAutospacing="0" w:after="0" w:afterAutospacing="0"/>
        <w:textAlignment w:val="baseline"/>
        <w:rPr>
          <w:rFonts w:ascii="Arial" w:hAnsi="Arial" w:cs="Arial"/>
          <w:color w:val="000000"/>
        </w:rPr>
      </w:pPr>
      <w:r>
        <w:rPr>
          <w:rFonts w:ascii="Arial" w:hAnsi="Arial" w:cs="Arial"/>
          <w:color w:val="000000"/>
        </w:rPr>
        <w:tab/>
        <w:t>The cuisine plays a big role in the ratings of the restaurants</w:t>
      </w:r>
      <w:r w:rsidR="001F5407">
        <w:rPr>
          <w:rFonts w:ascii="Arial" w:hAnsi="Arial" w:cs="Arial"/>
          <w:color w:val="000000"/>
        </w:rPr>
        <w:t xml:space="preserve">. In UAE, </w:t>
      </w:r>
      <w:r w:rsidR="006740FD">
        <w:rPr>
          <w:rFonts w:ascii="Arial" w:hAnsi="Arial" w:cs="Arial"/>
          <w:color w:val="000000"/>
        </w:rPr>
        <w:t xml:space="preserve">the Indian cuisine is more popular than the </w:t>
      </w:r>
      <w:r w:rsidR="00F14A33">
        <w:rPr>
          <w:rFonts w:ascii="Arial" w:hAnsi="Arial" w:cs="Arial"/>
          <w:color w:val="000000"/>
        </w:rPr>
        <w:t xml:space="preserve">other cuisine which is mostly North Indian or Rajasthani cuisine. </w:t>
      </w:r>
      <w:r w:rsidR="00102656">
        <w:rPr>
          <w:rFonts w:ascii="Arial" w:hAnsi="Arial" w:cs="Arial"/>
          <w:color w:val="000000"/>
        </w:rPr>
        <w:t xml:space="preserve">Which is followed by American or </w:t>
      </w:r>
      <w:r w:rsidR="00EE1D2D">
        <w:rPr>
          <w:rFonts w:ascii="Arial" w:hAnsi="Arial" w:cs="Arial"/>
          <w:color w:val="000000"/>
        </w:rPr>
        <w:t>fast-food</w:t>
      </w:r>
      <w:r w:rsidR="00102656">
        <w:rPr>
          <w:rFonts w:ascii="Arial" w:hAnsi="Arial" w:cs="Arial"/>
          <w:color w:val="000000"/>
        </w:rPr>
        <w:t xml:space="preserve"> cuisines</w:t>
      </w:r>
      <w:r w:rsidR="00B56A56">
        <w:rPr>
          <w:rFonts w:ascii="Arial" w:hAnsi="Arial" w:cs="Arial"/>
          <w:color w:val="000000"/>
        </w:rPr>
        <w:t xml:space="preserve">. From the table it can be seen that </w:t>
      </w:r>
      <w:r w:rsidR="00E20809">
        <w:rPr>
          <w:rFonts w:ascii="Arial" w:hAnsi="Arial" w:cs="Arial"/>
          <w:color w:val="000000"/>
        </w:rPr>
        <w:t xml:space="preserve">there are total 16 restaurants serving north Indian cuisine ands its average rating </w:t>
      </w:r>
      <w:r w:rsidR="0068747C">
        <w:rPr>
          <w:rFonts w:ascii="Arial" w:hAnsi="Arial" w:cs="Arial"/>
          <w:color w:val="000000"/>
        </w:rPr>
        <w:t>ranges from 4.6-3.9. Which show its relation between cuisine and rating.</w:t>
      </w:r>
    </w:p>
    <w:p w14:paraId="779666A8" w14:textId="77777777" w:rsidR="000F4995" w:rsidRDefault="000F4995" w:rsidP="00DC314B">
      <w:pPr>
        <w:pStyle w:val="NormalWeb"/>
        <w:spacing w:before="0" w:beforeAutospacing="0" w:after="0" w:afterAutospacing="0"/>
        <w:textAlignment w:val="baseline"/>
        <w:rPr>
          <w:rFonts w:ascii="Arial" w:hAnsi="Arial" w:cs="Arial"/>
          <w:color w:val="000000"/>
        </w:rPr>
      </w:pPr>
    </w:p>
    <w:p w14:paraId="28E6F710" w14:textId="6C834B8D" w:rsidR="000F4995" w:rsidRDefault="00003432" w:rsidP="00DC314B">
      <w:pPr>
        <w:pStyle w:val="NormalWeb"/>
        <w:spacing w:before="0" w:beforeAutospacing="0" w:after="0" w:afterAutospacing="0"/>
        <w:textAlignment w:val="baseline"/>
        <w:rPr>
          <w:rFonts w:ascii="Arial" w:hAnsi="Arial" w:cs="Arial"/>
          <w:color w:val="000000"/>
        </w:rPr>
      </w:pPr>
      <w:r>
        <w:rPr>
          <w:rFonts w:ascii="Arial" w:hAnsi="Arial" w:cs="Arial"/>
          <w:color w:val="000000"/>
        </w:rPr>
        <w:t>FOR U.A.E.:</w:t>
      </w:r>
    </w:p>
    <w:p w14:paraId="1D9BEA3F" w14:textId="24730E35" w:rsidR="00003432" w:rsidRDefault="00003432" w:rsidP="00DC314B">
      <w:pPr>
        <w:pStyle w:val="NormalWeb"/>
        <w:spacing w:before="0" w:beforeAutospacing="0" w:after="0" w:afterAutospacing="0"/>
        <w:textAlignment w:val="baseline"/>
        <w:rPr>
          <w:rFonts w:ascii="Arial" w:hAnsi="Arial" w:cs="Arial"/>
          <w:color w:val="000000"/>
        </w:rPr>
      </w:pPr>
      <w:r w:rsidRPr="00003432">
        <w:rPr>
          <w:rFonts w:ascii="Arial" w:hAnsi="Arial" w:cs="Arial"/>
          <w:noProof/>
          <w:color w:val="000000"/>
        </w:rPr>
        <w:drawing>
          <wp:inline distT="0" distB="0" distL="0" distR="0" wp14:anchorId="6CF4D939" wp14:editId="188C71CB">
            <wp:extent cx="5858874" cy="1200150"/>
            <wp:effectExtent l="0" t="0" r="8890" b="0"/>
            <wp:docPr id="116332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29060" name=""/>
                    <pic:cNvPicPr/>
                  </pic:nvPicPr>
                  <pic:blipFill>
                    <a:blip r:embed="rId24"/>
                    <a:stretch>
                      <a:fillRect/>
                    </a:stretch>
                  </pic:blipFill>
                  <pic:spPr>
                    <a:xfrm>
                      <a:off x="0" y="0"/>
                      <a:ext cx="5882401" cy="1204969"/>
                    </a:xfrm>
                    <a:prstGeom prst="rect">
                      <a:avLst/>
                    </a:prstGeom>
                  </pic:spPr>
                </pic:pic>
              </a:graphicData>
            </a:graphic>
          </wp:inline>
        </w:drawing>
      </w:r>
    </w:p>
    <w:p w14:paraId="1BBFE13C" w14:textId="77777777" w:rsidR="000F4995" w:rsidRDefault="000F4995" w:rsidP="00DC314B">
      <w:pPr>
        <w:pStyle w:val="NormalWeb"/>
        <w:spacing w:before="0" w:beforeAutospacing="0" w:after="0" w:afterAutospacing="0"/>
        <w:textAlignment w:val="baseline"/>
        <w:rPr>
          <w:rFonts w:ascii="Arial" w:hAnsi="Arial" w:cs="Arial"/>
          <w:color w:val="000000"/>
        </w:rPr>
      </w:pPr>
    </w:p>
    <w:p w14:paraId="2658F9B2" w14:textId="46E37FFA" w:rsidR="0068747C" w:rsidRDefault="0068747C" w:rsidP="00DC314B">
      <w:pPr>
        <w:pStyle w:val="NormalWeb"/>
        <w:spacing w:before="0" w:beforeAutospacing="0" w:after="0" w:afterAutospacing="0"/>
        <w:textAlignment w:val="baseline"/>
        <w:rPr>
          <w:rFonts w:ascii="Arial" w:hAnsi="Arial" w:cs="Arial"/>
          <w:color w:val="000000"/>
        </w:rPr>
      </w:pPr>
      <w:r>
        <w:rPr>
          <w:rFonts w:ascii="Arial" w:hAnsi="Arial" w:cs="Arial"/>
          <w:color w:val="000000"/>
        </w:rPr>
        <w:t>FOR INDONESIA:</w:t>
      </w:r>
    </w:p>
    <w:p w14:paraId="5B0D06DA" w14:textId="37E00F93" w:rsidR="0068747C" w:rsidRDefault="0068747C" w:rsidP="0068747C">
      <w:pPr>
        <w:pStyle w:val="NormalWeb"/>
        <w:spacing w:before="0" w:beforeAutospacing="0" w:after="0" w:afterAutospacing="0"/>
        <w:textAlignment w:val="baseline"/>
        <w:rPr>
          <w:rFonts w:ascii="Arial" w:hAnsi="Arial" w:cs="Arial"/>
          <w:color w:val="000000"/>
        </w:rPr>
      </w:pPr>
      <w:r>
        <w:rPr>
          <w:rFonts w:ascii="Arial" w:hAnsi="Arial" w:cs="Arial"/>
          <w:color w:val="000000"/>
        </w:rPr>
        <w:t xml:space="preserve">While in the Indonesia the most popular cuisines are Sunda, Indonesian and </w:t>
      </w:r>
      <w:r w:rsidR="00C26B60">
        <w:rPr>
          <w:rFonts w:ascii="Arial" w:hAnsi="Arial" w:cs="Arial"/>
          <w:color w:val="000000"/>
        </w:rPr>
        <w:t>Sushi</w:t>
      </w:r>
      <w:r>
        <w:rPr>
          <w:rFonts w:ascii="Arial" w:hAnsi="Arial" w:cs="Arial"/>
          <w:color w:val="000000"/>
        </w:rPr>
        <w:t>.</w:t>
      </w:r>
      <w:r w:rsidR="006252EB">
        <w:rPr>
          <w:rFonts w:ascii="Arial" w:hAnsi="Arial" w:cs="Arial"/>
          <w:color w:val="000000"/>
        </w:rPr>
        <w:t xml:space="preserve"> The maximum number of restaurants </w:t>
      </w:r>
      <w:r w:rsidR="008963FB">
        <w:rPr>
          <w:rFonts w:ascii="Arial" w:hAnsi="Arial" w:cs="Arial"/>
          <w:color w:val="000000"/>
        </w:rPr>
        <w:t xml:space="preserve">which serves </w:t>
      </w:r>
      <w:r w:rsidR="00C26B60">
        <w:rPr>
          <w:rFonts w:ascii="Arial" w:hAnsi="Arial" w:cs="Arial"/>
          <w:color w:val="000000"/>
        </w:rPr>
        <w:t>Sunda, Indonesian and Sushi.</w:t>
      </w:r>
      <w:r w:rsidR="000B3AB6">
        <w:rPr>
          <w:rFonts w:ascii="Arial" w:hAnsi="Arial" w:cs="Arial"/>
          <w:color w:val="000000"/>
        </w:rPr>
        <w:t xml:space="preserve"> And these were the top most rated among the </w:t>
      </w:r>
      <w:r w:rsidR="008C565E">
        <w:rPr>
          <w:rFonts w:ascii="Arial" w:hAnsi="Arial" w:cs="Arial"/>
          <w:color w:val="000000"/>
        </w:rPr>
        <w:t>total cuisine served in the areas.</w:t>
      </w:r>
    </w:p>
    <w:p w14:paraId="504AA79D" w14:textId="77777777" w:rsidR="0068747C" w:rsidRDefault="0068747C" w:rsidP="00DC314B">
      <w:pPr>
        <w:pStyle w:val="NormalWeb"/>
        <w:spacing w:before="0" w:beforeAutospacing="0" w:after="0" w:afterAutospacing="0"/>
        <w:textAlignment w:val="baseline"/>
        <w:rPr>
          <w:rFonts w:ascii="Arial" w:hAnsi="Arial" w:cs="Arial"/>
          <w:color w:val="000000"/>
        </w:rPr>
      </w:pPr>
    </w:p>
    <w:p w14:paraId="7C0624F8" w14:textId="0B234542" w:rsidR="000F4995" w:rsidRDefault="006252EB" w:rsidP="00DC314B">
      <w:pPr>
        <w:pStyle w:val="NormalWeb"/>
        <w:spacing w:before="0" w:beforeAutospacing="0" w:after="0" w:afterAutospacing="0"/>
        <w:textAlignment w:val="baseline"/>
        <w:rPr>
          <w:rFonts w:ascii="Arial" w:hAnsi="Arial" w:cs="Arial"/>
          <w:color w:val="000000"/>
        </w:rPr>
      </w:pPr>
      <w:r w:rsidRPr="006252EB">
        <w:rPr>
          <w:rFonts w:ascii="Arial" w:hAnsi="Arial" w:cs="Arial"/>
          <w:noProof/>
          <w:color w:val="000000"/>
        </w:rPr>
        <w:drawing>
          <wp:inline distT="0" distB="0" distL="0" distR="0" wp14:anchorId="6324AC59" wp14:editId="52344097">
            <wp:extent cx="5943600" cy="731520"/>
            <wp:effectExtent l="0" t="0" r="0" b="0"/>
            <wp:docPr id="210741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14389" name=""/>
                    <pic:cNvPicPr/>
                  </pic:nvPicPr>
                  <pic:blipFill>
                    <a:blip r:embed="rId25"/>
                    <a:stretch>
                      <a:fillRect/>
                    </a:stretch>
                  </pic:blipFill>
                  <pic:spPr>
                    <a:xfrm>
                      <a:off x="0" y="0"/>
                      <a:ext cx="5943600" cy="731520"/>
                    </a:xfrm>
                    <a:prstGeom prst="rect">
                      <a:avLst/>
                    </a:prstGeom>
                  </pic:spPr>
                </pic:pic>
              </a:graphicData>
            </a:graphic>
          </wp:inline>
        </w:drawing>
      </w:r>
    </w:p>
    <w:p w14:paraId="33446352" w14:textId="77777777" w:rsidR="000F4995" w:rsidRDefault="000F4995" w:rsidP="00DC314B">
      <w:pPr>
        <w:pStyle w:val="NormalWeb"/>
        <w:spacing w:before="0" w:beforeAutospacing="0" w:after="0" w:afterAutospacing="0"/>
        <w:textAlignment w:val="baseline"/>
        <w:rPr>
          <w:rFonts w:ascii="Arial" w:hAnsi="Arial" w:cs="Arial"/>
          <w:color w:val="000000"/>
        </w:rPr>
      </w:pPr>
    </w:p>
    <w:p w14:paraId="48B48A7F" w14:textId="77777777" w:rsidR="000F4995" w:rsidRDefault="000F4995" w:rsidP="00DC314B">
      <w:pPr>
        <w:pStyle w:val="NormalWeb"/>
        <w:spacing w:before="0" w:beforeAutospacing="0" w:after="0" w:afterAutospacing="0"/>
        <w:textAlignment w:val="baseline"/>
        <w:rPr>
          <w:rFonts w:ascii="Arial" w:hAnsi="Arial" w:cs="Arial"/>
          <w:color w:val="000000"/>
        </w:rPr>
      </w:pPr>
    </w:p>
    <w:p w14:paraId="6FEBC4A5" w14:textId="77777777" w:rsidR="009B227D" w:rsidRDefault="009B227D" w:rsidP="008C565E">
      <w:pPr>
        <w:pStyle w:val="NormalWeb"/>
        <w:spacing w:before="0" w:beforeAutospacing="0" w:after="0" w:afterAutospacing="0"/>
        <w:textAlignment w:val="baseline"/>
        <w:rPr>
          <w:rFonts w:ascii="Arial" w:hAnsi="Arial" w:cs="Arial"/>
          <w:color w:val="000000"/>
          <w:sz w:val="22"/>
          <w:szCs w:val="22"/>
        </w:rPr>
      </w:pPr>
    </w:p>
    <w:p w14:paraId="2852F00E"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16CB29F8"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5EB916FC"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6E06BA84"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6FBC3686"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55541681"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3A76E0FC"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4A2974A5"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6EAAB01E"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3D9C73D6"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51B23FB5"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273D9792"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0ECE8F75"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43B6C497"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0E063F23"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3C037E0F"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6030C105"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7C486662"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319CA21F" w14:textId="77777777" w:rsidR="00F04336" w:rsidRDefault="00F04336" w:rsidP="008C565E">
      <w:pPr>
        <w:pStyle w:val="NormalWeb"/>
        <w:spacing w:before="0" w:beforeAutospacing="0" w:after="0" w:afterAutospacing="0"/>
        <w:textAlignment w:val="baseline"/>
        <w:rPr>
          <w:rFonts w:ascii="Arial" w:hAnsi="Arial" w:cs="Arial"/>
          <w:color w:val="000000"/>
          <w:sz w:val="22"/>
          <w:szCs w:val="22"/>
        </w:rPr>
      </w:pPr>
    </w:p>
    <w:p w14:paraId="27AFF22B" w14:textId="52092B01" w:rsidR="000750EC" w:rsidRDefault="00D7159C" w:rsidP="008C565E">
      <w:pPr>
        <w:pStyle w:val="NormalWeb"/>
        <w:spacing w:before="0" w:beforeAutospacing="0" w:after="0" w:afterAutospacing="0"/>
        <w:textAlignment w:val="baseline"/>
        <w:rPr>
          <w:rFonts w:ascii="Arial" w:hAnsi="Arial" w:cs="Arial"/>
          <w:color w:val="000000"/>
        </w:rPr>
      </w:pPr>
      <w:r w:rsidRPr="000750EC">
        <w:rPr>
          <w:rFonts w:ascii="Arial" w:hAnsi="Arial" w:cs="Arial"/>
          <w:color w:val="000000"/>
          <w:sz w:val="22"/>
          <w:szCs w:val="22"/>
        </w:rPr>
        <w:t>7.</w:t>
      </w:r>
      <w:r w:rsidR="000750EC" w:rsidRPr="000750EC">
        <w:rPr>
          <w:rFonts w:ascii="Arial" w:hAnsi="Arial" w:cs="Arial"/>
          <w:color w:val="000000"/>
          <w:sz w:val="22"/>
          <w:szCs w:val="22"/>
        </w:rPr>
        <w:t xml:space="preserve"> According to our current data, should we go for online delivery and table booking? Does that affect the customer’s ratings</w:t>
      </w:r>
      <w:r w:rsidR="000750EC">
        <w:rPr>
          <w:rFonts w:ascii="Arial" w:hAnsi="Arial" w:cs="Arial"/>
          <w:color w:val="000000"/>
        </w:rPr>
        <w:t xml:space="preserve">? </w:t>
      </w:r>
    </w:p>
    <w:p w14:paraId="0222F976" w14:textId="4B448AC4" w:rsidR="000750EC" w:rsidRDefault="000750EC" w:rsidP="000750EC">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ab/>
        <w:t xml:space="preserve"> According to our </w:t>
      </w:r>
      <w:r w:rsidR="00156CA1">
        <w:rPr>
          <w:rFonts w:ascii="Arial" w:hAnsi="Arial" w:cs="Arial"/>
          <w:color w:val="000000"/>
        </w:rPr>
        <w:t>current data, we should definitely go with online delivery and table booking features. As this affects the rating of the restaurants, it can be seen that the restaurants that provide th</w:t>
      </w:r>
      <w:r w:rsidR="004E5EE6">
        <w:rPr>
          <w:rFonts w:ascii="Arial" w:hAnsi="Arial" w:cs="Arial"/>
          <w:color w:val="000000"/>
        </w:rPr>
        <w:t>ese facilities has more ratings as compared to the restaurants that don’t provide such facilities.</w:t>
      </w:r>
    </w:p>
    <w:p w14:paraId="0DC3CF6A" w14:textId="77777777" w:rsidR="00E7651E" w:rsidRDefault="00E7651E" w:rsidP="000750EC">
      <w:pPr>
        <w:pStyle w:val="NormalWeb"/>
        <w:spacing w:before="0" w:beforeAutospacing="0" w:after="0" w:afterAutospacing="0"/>
        <w:ind w:left="360"/>
        <w:textAlignment w:val="baseline"/>
        <w:rPr>
          <w:rFonts w:ascii="Arial" w:hAnsi="Arial" w:cs="Arial"/>
          <w:color w:val="000000"/>
        </w:rPr>
      </w:pPr>
    </w:p>
    <w:tbl>
      <w:tblPr>
        <w:tblW w:w="45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2005"/>
      </w:tblGrid>
      <w:tr w:rsidR="00C64322" w:rsidRPr="00C64322" w14:paraId="3A8A44CF" w14:textId="77777777" w:rsidTr="00950A0D">
        <w:trPr>
          <w:trHeight w:val="302"/>
        </w:trPr>
        <w:tc>
          <w:tcPr>
            <w:tcW w:w="2495" w:type="dxa"/>
            <w:shd w:val="clear" w:color="F9D3D2" w:fill="F9D3D2"/>
            <w:noWrap/>
            <w:vAlign w:val="bottom"/>
            <w:hideMark/>
          </w:tcPr>
          <w:p w14:paraId="3CB9BB19" w14:textId="77777777" w:rsidR="00C64322" w:rsidRPr="00C64322" w:rsidRDefault="00C64322" w:rsidP="00C64322">
            <w:pPr>
              <w:rPr>
                <w:rFonts w:ascii="Century Gothic" w:eastAsia="Times New Roman" w:hAnsi="Century Gothic" w:cs="Times New Roman"/>
                <w:b/>
                <w:bCs/>
                <w:color w:val="000000"/>
                <w:lang w:val="en-IN" w:eastAsia="en-IN"/>
              </w:rPr>
            </w:pPr>
            <w:proofErr w:type="spellStart"/>
            <w:r w:rsidRPr="00C64322">
              <w:rPr>
                <w:rFonts w:ascii="Century Gothic" w:eastAsia="Times New Roman" w:hAnsi="Century Gothic" w:cs="Times New Roman"/>
                <w:b/>
                <w:bCs/>
                <w:color w:val="000000"/>
                <w:lang w:val="en-IN" w:eastAsia="en-IN"/>
              </w:rPr>
              <w:t>Has_Online_delivery</w:t>
            </w:r>
            <w:proofErr w:type="spellEnd"/>
          </w:p>
        </w:tc>
        <w:tc>
          <w:tcPr>
            <w:tcW w:w="2005" w:type="dxa"/>
            <w:shd w:val="clear" w:color="F9D3D2" w:fill="F9D3D2"/>
            <w:noWrap/>
            <w:vAlign w:val="bottom"/>
            <w:hideMark/>
          </w:tcPr>
          <w:p w14:paraId="3C4B946F" w14:textId="77777777" w:rsidR="00C64322" w:rsidRPr="00C64322" w:rsidRDefault="00C64322" w:rsidP="00C64322">
            <w:pPr>
              <w:rPr>
                <w:rFonts w:ascii="Century Gothic" w:eastAsia="Times New Roman" w:hAnsi="Century Gothic" w:cs="Times New Roman"/>
                <w:b/>
                <w:bCs/>
                <w:color w:val="000000"/>
                <w:lang w:val="en-IN" w:eastAsia="en-IN"/>
              </w:rPr>
            </w:pPr>
            <w:r w:rsidRPr="00C64322">
              <w:rPr>
                <w:rFonts w:ascii="Century Gothic" w:eastAsia="Times New Roman" w:hAnsi="Century Gothic" w:cs="Times New Roman"/>
                <w:b/>
                <w:bCs/>
                <w:color w:val="000000"/>
                <w:lang w:val="en-IN" w:eastAsia="en-IN"/>
              </w:rPr>
              <w:t>Average of Rating</w:t>
            </w:r>
          </w:p>
        </w:tc>
      </w:tr>
      <w:tr w:rsidR="00C64322" w:rsidRPr="00C64322" w14:paraId="241AB8FE" w14:textId="77777777" w:rsidTr="00950A0D">
        <w:trPr>
          <w:trHeight w:val="302"/>
        </w:trPr>
        <w:tc>
          <w:tcPr>
            <w:tcW w:w="2495" w:type="dxa"/>
            <w:shd w:val="clear" w:color="auto" w:fill="auto"/>
            <w:noWrap/>
            <w:vAlign w:val="bottom"/>
            <w:hideMark/>
          </w:tcPr>
          <w:p w14:paraId="657E94E9" w14:textId="77777777" w:rsidR="00C64322" w:rsidRPr="00C64322" w:rsidRDefault="00C64322" w:rsidP="00C64322">
            <w:pPr>
              <w:rPr>
                <w:rFonts w:ascii="Century Gothic" w:eastAsia="Times New Roman" w:hAnsi="Century Gothic" w:cs="Times New Roman"/>
                <w:color w:val="000000"/>
                <w:lang w:val="en-IN" w:eastAsia="en-IN"/>
              </w:rPr>
            </w:pPr>
            <w:r w:rsidRPr="00C64322">
              <w:rPr>
                <w:rFonts w:ascii="Century Gothic" w:eastAsia="Times New Roman" w:hAnsi="Century Gothic" w:cs="Times New Roman"/>
                <w:color w:val="000000"/>
                <w:lang w:val="en-IN" w:eastAsia="en-IN"/>
              </w:rPr>
              <w:t>No</w:t>
            </w:r>
          </w:p>
        </w:tc>
        <w:tc>
          <w:tcPr>
            <w:tcW w:w="2005" w:type="dxa"/>
            <w:shd w:val="clear" w:color="auto" w:fill="auto"/>
            <w:noWrap/>
            <w:vAlign w:val="bottom"/>
            <w:hideMark/>
          </w:tcPr>
          <w:p w14:paraId="44239512" w14:textId="77777777" w:rsidR="00C64322" w:rsidRPr="00C64322" w:rsidRDefault="00C64322" w:rsidP="00C64322">
            <w:pPr>
              <w:jc w:val="right"/>
              <w:rPr>
                <w:rFonts w:ascii="Century Gothic" w:eastAsia="Times New Roman" w:hAnsi="Century Gothic" w:cs="Times New Roman"/>
                <w:color w:val="000000"/>
                <w:lang w:val="en-IN" w:eastAsia="en-IN"/>
              </w:rPr>
            </w:pPr>
            <w:r w:rsidRPr="00C64322">
              <w:rPr>
                <w:rFonts w:ascii="Century Gothic" w:eastAsia="Times New Roman" w:hAnsi="Century Gothic" w:cs="Times New Roman"/>
                <w:color w:val="000000"/>
                <w:lang w:val="en-IN" w:eastAsia="en-IN"/>
              </w:rPr>
              <w:t>2.754309859</w:t>
            </w:r>
          </w:p>
        </w:tc>
      </w:tr>
      <w:tr w:rsidR="00C64322" w:rsidRPr="00C64322" w14:paraId="544DF5EC" w14:textId="77777777" w:rsidTr="00950A0D">
        <w:trPr>
          <w:trHeight w:val="302"/>
        </w:trPr>
        <w:tc>
          <w:tcPr>
            <w:tcW w:w="2495" w:type="dxa"/>
            <w:shd w:val="clear" w:color="auto" w:fill="auto"/>
            <w:noWrap/>
            <w:vAlign w:val="bottom"/>
            <w:hideMark/>
          </w:tcPr>
          <w:p w14:paraId="3037BFDE" w14:textId="77777777" w:rsidR="00C64322" w:rsidRPr="00C64322" w:rsidRDefault="00C64322" w:rsidP="00C64322">
            <w:pPr>
              <w:rPr>
                <w:rFonts w:ascii="Century Gothic" w:eastAsia="Times New Roman" w:hAnsi="Century Gothic" w:cs="Times New Roman"/>
                <w:color w:val="000000"/>
                <w:lang w:val="en-IN" w:eastAsia="en-IN"/>
              </w:rPr>
            </w:pPr>
            <w:r w:rsidRPr="00C64322">
              <w:rPr>
                <w:rFonts w:ascii="Century Gothic" w:eastAsia="Times New Roman" w:hAnsi="Century Gothic" w:cs="Times New Roman"/>
                <w:color w:val="000000"/>
                <w:lang w:val="en-IN" w:eastAsia="en-IN"/>
              </w:rPr>
              <w:t>Yes</w:t>
            </w:r>
          </w:p>
        </w:tc>
        <w:tc>
          <w:tcPr>
            <w:tcW w:w="2005" w:type="dxa"/>
            <w:shd w:val="clear" w:color="auto" w:fill="auto"/>
            <w:noWrap/>
            <w:vAlign w:val="bottom"/>
            <w:hideMark/>
          </w:tcPr>
          <w:p w14:paraId="65C86816" w14:textId="77777777" w:rsidR="00C64322" w:rsidRPr="00C64322" w:rsidRDefault="00C64322" w:rsidP="00C64322">
            <w:pPr>
              <w:jc w:val="right"/>
              <w:rPr>
                <w:rFonts w:ascii="Century Gothic" w:eastAsia="Times New Roman" w:hAnsi="Century Gothic" w:cs="Times New Roman"/>
                <w:color w:val="000000"/>
                <w:lang w:val="en-IN" w:eastAsia="en-IN"/>
              </w:rPr>
            </w:pPr>
            <w:r w:rsidRPr="00C64322">
              <w:rPr>
                <w:rFonts w:ascii="Century Gothic" w:eastAsia="Times New Roman" w:hAnsi="Century Gothic" w:cs="Times New Roman"/>
                <w:color w:val="000000"/>
                <w:lang w:val="en-IN" w:eastAsia="en-IN"/>
              </w:rPr>
              <w:t>3.288004896</w:t>
            </w:r>
          </w:p>
        </w:tc>
      </w:tr>
    </w:tbl>
    <w:tbl>
      <w:tblPr>
        <w:tblpPr w:leftFromText="180" w:rightFromText="180" w:vertAnchor="text" w:horzAnchor="margin" w:tblpXSpec="right" w:tblpY="-1101"/>
        <w:tblW w:w="4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5"/>
        <w:gridCol w:w="2044"/>
      </w:tblGrid>
      <w:tr w:rsidR="00950A0D" w:rsidRPr="00D02161" w14:paraId="3F8C14AC" w14:textId="77777777" w:rsidTr="00950A0D">
        <w:trPr>
          <w:trHeight w:val="299"/>
        </w:trPr>
        <w:tc>
          <w:tcPr>
            <w:tcW w:w="2465" w:type="dxa"/>
            <w:shd w:val="clear" w:color="F9D3D2" w:fill="F9D3D2"/>
            <w:noWrap/>
            <w:vAlign w:val="bottom"/>
            <w:hideMark/>
          </w:tcPr>
          <w:p w14:paraId="63273893" w14:textId="77777777" w:rsidR="00950A0D" w:rsidRPr="00D02161" w:rsidRDefault="00950A0D" w:rsidP="00950A0D">
            <w:pPr>
              <w:rPr>
                <w:rFonts w:ascii="Century Gothic" w:eastAsia="Times New Roman" w:hAnsi="Century Gothic" w:cs="Times New Roman"/>
                <w:b/>
                <w:bCs/>
                <w:color w:val="000000"/>
                <w:lang w:val="en-IN" w:eastAsia="en-IN"/>
              </w:rPr>
            </w:pPr>
            <w:proofErr w:type="spellStart"/>
            <w:r w:rsidRPr="00D02161">
              <w:rPr>
                <w:rFonts w:ascii="Century Gothic" w:eastAsia="Times New Roman" w:hAnsi="Century Gothic" w:cs="Times New Roman"/>
                <w:b/>
                <w:bCs/>
                <w:color w:val="000000"/>
                <w:lang w:val="en-IN" w:eastAsia="en-IN"/>
              </w:rPr>
              <w:t>Has_Table_booking</w:t>
            </w:r>
            <w:proofErr w:type="spellEnd"/>
          </w:p>
        </w:tc>
        <w:tc>
          <w:tcPr>
            <w:tcW w:w="2044" w:type="dxa"/>
            <w:shd w:val="clear" w:color="F9D3D2" w:fill="F9D3D2"/>
            <w:noWrap/>
            <w:vAlign w:val="bottom"/>
            <w:hideMark/>
          </w:tcPr>
          <w:p w14:paraId="72B25C4E" w14:textId="77777777" w:rsidR="00950A0D" w:rsidRPr="00D02161" w:rsidRDefault="00950A0D" w:rsidP="00950A0D">
            <w:pPr>
              <w:rPr>
                <w:rFonts w:ascii="Century Gothic" w:eastAsia="Times New Roman" w:hAnsi="Century Gothic" w:cs="Times New Roman"/>
                <w:b/>
                <w:bCs/>
                <w:color w:val="000000"/>
                <w:lang w:val="en-IN" w:eastAsia="en-IN"/>
              </w:rPr>
            </w:pPr>
            <w:r w:rsidRPr="00D02161">
              <w:rPr>
                <w:rFonts w:ascii="Century Gothic" w:eastAsia="Times New Roman" w:hAnsi="Century Gothic" w:cs="Times New Roman"/>
                <w:b/>
                <w:bCs/>
                <w:color w:val="000000"/>
                <w:lang w:val="en-IN" w:eastAsia="en-IN"/>
              </w:rPr>
              <w:t>Average of Rating</w:t>
            </w:r>
          </w:p>
        </w:tc>
      </w:tr>
      <w:tr w:rsidR="00950A0D" w:rsidRPr="00D02161" w14:paraId="0A3388F1" w14:textId="77777777" w:rsidTr="00950A0D">
        <w:trPr>
          <w:trHeight w:val="299"/>
        </w:trPr>
        <w:tc>
          <w:tcPr>
            <w:tcW w:w="2465" w:type="dxa"/>
            <w:shd w:val="clear" w:color="auto" w:fill="auto"/>
            <w:noWrap/>
            <w:vAlign w:val="bottom"/>
            <w:hideMark/>
          </w:tcPr>
          <w:p w14:paraId="7C01D988" w14:textId="77777777" w:rsidR="00950A0D" w:rsidRPr="00D02161" w:rsidRDefault="00950A0D" w:rsidP="00950A0D">
            <w:pPr>
              <w:rPr>
                <w:rFonts w:ascii="Century Gothic" w:eastAsia="Times New Roman" w:hAnsi="Century Gothic" w:cs="Times New Roman"/>
                <w:color w:val="000000"/>
                <w:lang w:val="en-IN" w:eastAsia="en-IN"/>
              </w:rPr>
            </w:pPr>
            <w:r w:rsidRPr="00D02161">
              <w:rPr>
                <w:rFonts w:ascii="Century Gothic" w:eastAsia="Times New Roman" w:hAnsi="Century Gothic" w:cs="Times New Roman"/>
                <w:color w:val="000000"/>
                <w:lang w:val="en-IN" w:eastAsia="en-IN"/>
              </w:rPr>
              <w:t>No</w:t>
            </w:r>
          </w:p>
        </w:tc>
        <w:tc>
          <w:tcPr>
            <w:tcW w:w="2044" w:type="dxa"/>
            <w:shd w:val="clear" w:color="auto" w:fill="auto"/>
            <w:noWrap/>
            <w:vAlign w:val="bottom"/>
            <w:hideMark/>
          </w:tcPr>
          <w:p w14:paraId="6E032872" w14:textId="77777777" w:rsidR="00950A0D" w:rsidRPr="00D02161" w:rsidRDefault="00950A0D" w:rsidP="00950A0D">
            <w:pPr>
              <w:jc w:val="right"/>
              <w:rPr>
                <w:rFonts w:ascii="Century Gothic" w:eastAsia="Times New Roman" w:hAnsi="Century Gothic" w:cs="Times New Roman"/>
                <w:color w:val="000000"/>
                <w:lang w:val="en-IN" w:eastAsia="en-IN"/>
              </w:rPr>
            </w:pPr>
            <w:r w:rsidRPr="00D02161">
              <w:rPr>
                <w:rFonts w:ascii="Century Gothic" w:eastAsia="Times New Roman" w:hAnsi="Century Gothic" w:cs="Times New Roman"/>
                <w:color w:val="000000"/>
                <w:lang w:val="en-IN" w:eastAsia="en-IN"/>
              </w:rPr>
              <w:t>2.809686644</w:t>
            </w:r>
          </w:p>
        </w:tc>
      </w:tr>
      <w:tr w:rsidR="00950A0D" w:rsidRPr="00D02161" w14:paraId="0D8CB1C4" w14:textId="77777777" w:rsidTr="00950A0D">
        <w:trPr>
          <w:trHeight w:val="299"/>
        </w:trPr>
        <w:tc>
          <w:tcPr>
            <w:tcW w:w="2465" w:type="dxa"/>
            <w:shd w:val="clear" w:color="auto" w:fill="auto"/>
            <w:noWrap/>
            <w:vAlign w:val="bottom"/>
            <w:hideMark/>
          </w:tcPr>
          <w:p w14:paraId="76192BD6" w14:textId="77777777" w:rsidR="00950A0D" w:rsidRPr="00D02161" w:rsidRDefault="00950A0D" w:rsidP="00950A0D">
            <w:pPr>
              <w:rPr>
                <w:rFonts w:ascii="Century Gothic" w:eastAsia="Times New Roman" w:hAnsi="Century Gothic" w:cs="Times New Roman"/>
                <w:color w:val="000000"/>
                <w:lang w:val="en-IN" w:eastAsia="en-IN"/>
              </w:rPr>
            </w:pPr>
            <w:r w:rsidRPr="00D02161">
              <w:rPr>
                <w:rFonts w:ascii="Century Gothic" w:eastAsia="Times New Roman" w:hAnsi="Century Gothic" w:cs="Times New Roman"/>
                <w:color w:val="000000"/>
                <w:lang w:val="en-IN" w:eastAsia="en-IN"/>
              </w:rPr>
              <w:t>Yes</w:t>
            </w:r>
          </w:p>
        </w:tc>
        <w:tc>
          <w:tcPr>
            <w:tcW w:w="2044" w:type="dxa"/>
            <w:shd w:val="clear" w:color="auto" w:fill="auto"/>
            <w:noWrap/>
            <w:vAlign w:val="bottom"/>
            <w:hideMark/>
          </w:tcPr>
          <w:p w14:paraId="3EB3A9FA" w14:textId="77777777" w:rsidR="00950A0D" w:rsidRPr="00D02161" w:rsidRDefault="00950A0D" w:rsidP="00950A0D">
            <w:pPr>
              <w:jc w:val="right"/>
              <w:rPr>
                <w:rFonts w:ascii="Century Gothic" w:eastAsia="Times New Roman" w:hAnsi="Century Gothic" w:cs="Times New Roman"/>
                <w:color w:val="000000"/>
                <w:lang w:val="en-IN" w:eastAsia="en-IN"/>
              </w:rPr>
            </w:pPr>
            <w:r w:rsidRPr="00D02161">
              <w:rPr>
                <w:rFonts w:ascii="Century Gothic" w:eastAsia="Times New Roman" w:hAnsi="Century Gothic" w:cs="Times New Roman"/>
                <w:color w:val="000000"/>
                <w:lang w:val="en-IN" w:eastAsia="en-IN"/>
              </w:rPr>
              <w:t>3.482556131</w:t>
            </w:r>
          </w:p>
        </w:tc>
      </w:tr>
    </w:tbl>
    <w:p w14:paraId="67F1F6A1" w14:textId="1F046CF6" w:rsidR="004E5EE6" w:rsidRPr="000750EC" w:rsidRDefault="000D6873" w:rsidP="000750EC">
      <w:pPr>
        <w:pStyle w:val="NormalWeb"/>
        <w:spacing w:before="0" w:beforeAutospacing="0" w:after="0" w:afterAutospacing="0"/>
        <w:ind w:left="360"/>
        <w:textAlignment w:val="baseline"/>
        <w:rPr>
          <w:rFonts w:ascii="Arial" w:hAnsi="Arial" w:cs="Arial"/>
          <w:b/>
          <w:bCs/>
          <w:color w:val="000000"/>
        </w:rPr>
      </w:pPr>
      <w:r>
        <w:rPr>
          <w:noProof/>
        </w:rPr>
        <w:drawing>
          <wp:anchor distT="0" distB="0" distL="114300" distR="114300" simplePos="0" relativeHeight="251664384" behindDoc="0" locked="0" layoutInCell="1" allowOverlap="1" wp14:anchorId="06209D1E" wp14:editId="46944C87">
            <wp:simplePos x="0" y="0"/>
            <wp:positionH relativeFrom="margin">
              <wp:align>left</wp:align>
            </wp:positionH>
            <wp:positionV relativeFrom="paragraph">
              <wp:posOffset>176530</wp:posOffset>
            </wp:positionV>
            <wp:extent cx="2800350" cy="1655445"/>
            <wp:effectExtent l="0" t="0" r="0" b="1905"/>
            <wp:wrapSquare wrapText="bothSides"/>
            <wp:docPr id="569603077" name="Chart 1">
              <a:extLst xmlns:a="http://schemas.openxmlformats.org/drawingml/2006/main">
                <a:ext uri="{FF2B5EF4-FFF2-40B4-BE49-F238E27FC236}">
                  <a16:creationId xmlns:a16="http://schemas.microsoft.com/office/drawing/2014/main" id="{513D708F-844F-447A-A144-96298CEED5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anchor>
        </w:drawing>
      </w:r>
    </w:p>
    <w:p w14:paraId="1FBAD3A5" w14:textId="12BAB026" w:rsidR="00E779EC" w:rsidRDefault="00E779EC" w:rsidP="00857B00">
      <w:pPr>
        <w:pStyle w:val="NormalWeb"/>
        <w:spacing w:before="0" w:beforeAutospacing="0" w:after="0" w:afterAutospacing="0"/>
        <w:textAlignment w:val="baseline"/>
        <w:rPr>
          <w:rFonts w:ascii="Arial" w:hAnsi="Arial" w:cs="Arial"/>
          <w:b/>
          <w:bCs/>
          <w:color w:val="000000"/>
        </w:rPr>
      </w:pPr>
      <w:r>
        <w:rPr>
          <w:noProof/>
        </w:rPr>
        <w:drawing>
          <wp:inline distT="0" distB="0" distL="0" distR="0" wp14:anchorId="61CD7F49" wp14:editId="4248C0C4">
            <wp:extent cx="2959100" cy="1655445"/>
            <wp:effectExtent l="0" t="0" r="12700" b="1905"/>
            <wp:docPr id="1157139500" name="Chart 1">
              <a:extLst xmlns:a="http://schemas.openxmlformats.org/drawingml/2006/main">
                <a:ext uri="{FF2B5EF4-FFF2-40B4-BE49-F238E27FC236}">
                  <a16:creationId xmlns:a16="http://schemas.microsoft.com/office/drawing/2014/main" id="{981F39D1-6EC6-D808-E2EA-D9867E1B90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AA7BB0D" w14:textId="77777777" w:rsidR="00E779EC" w:rsidRDefault="00E779EC" w:rsidP="00857B00">
      <w:pPr>
        <w:pStyle w:val="NormalWeb"/>
        <w:spacing w:before="0" w:beforeAutospacing="0" w:after="0" w:afterAutospacing="0"/>
        <w:textAlignment w:val="baseline"/>
        <w:rPr>
          <w:rFonts w:ascii="Arial" w:hAnsi="Arial" w:cs="Arial"/>
          <w:b/>
          <w:bCs/>
          <w:color w:val="000000"/>
        </w:rPr>
      </w:pPr>
    </w:p>
    <w:p w14:paraId="428AE5E0" w14:textId="77777777" w:rsidR="005C1ABB" w:rsidRDefault="005C1ABB" w:rsidP="00F6454F">
      <w:pPr>
        <w:pStyle w:val="NormalWeb"/>
        <w:spacing w:before="0" w:beforeAutospacing="0" w:after="0" w:afterAutospacing="0"/>
        <w:textAlignment w:val="baseline"/>
        <w:rPr>
          <w:rFonts w:ascii="Arial" w:hAnsi="Arial" w:cs="Arial"/>
          <w:b/>
          <w:bCs/>
          <w:color w:val="000000"/>
        </w:rPr>
      </w:pPr>
    </w:p>
    <w:p w14:paraId="48D591E0" w14:textId="77777777" w:rsidR="00595779" w:rsidRDefault="00595779" w:rsidP="00F6454F">
      <w:pPr>
        <w:pStyle w:val="NormalWeb"/>
        <w:spacing w:before="0" w:beforeAutospacing="0" w:after="0" w:afterAutospacing="0"/>
        <w:textAlignment w:val="baseline"/>
        <w:rPr>
          <w:rFonts w:ascii="Arial" w:hAnsi="Arial" w:cs="Arial"/>
          <w:b/>
          <w:bCs/>
          <w:color w:val="000000"/>
        </w:rPr>
      </w:pPr>
    </w:p>
    <w:p w14:paraId="6C7B2606" w14:textId="77777777" w:rsidR="00595779" w:rsidRDefault="00595779" w:rsidP="00F6454F">
      <w:pPr>
        <w:pStyle w:val="NormalWeb"/>
        <w:spacing w:before="0" w:beforeAutospacing="0" w:after="0" w:afterAutospacing="0"/>
        <w:textAlignment w:val="baseline"/>
        <w:rPr>
          <w:rFonts w:ascii="Arial" w:hAnsi="Arial" w:cs="Arial"/>
          <w:b/>
          <w:bCs/>
          <w:color w:val="000000"/>
        </w:rPr>
      </w:pPr>
    </w:p>
    <w:p w14:paraId="1D937C2B" w14:textId="444A2BB2" w:rsidR="00F6454F" w:rsidRDefault="00950A0D" w:rsidP="00F6454F">
      <w:pPr>
        <w:pStyle w:val="NormalWeb"/>
        <w:spacing w:before="0" w:beforeAutospacing="0" w:after="0" w:afterAutospacing="0"/>
        <w:textAlignment w:val="baseline"/>
        <w:rPr>
          <w:rFonts w:ascii="Arial" w:hAnsi="Arial" w:cs="Arial"/>
          <w:b/>
          <w:bCs/>
          <w:color w:val="000000"/>
        </w:rPr>
      </w:pPr>
      <w:r>
        <w:rPr>
          <w:rFonts w:ascii="Arial" w:hAnsi="Arial" w:cs="Arial"/>
          <w:b/>
          <w:bCs/>
          <w:color w:val="000000"/>
        </w:rPr>
        <w:t>8.</w:t>
      </w:r>
      <w:r w:rsidR="00F6454F" w:rsidRPr="00F6454F">
        <w:rPr>
          <w:rFonts w:ascii="Arial" w:hAnsi="Arial" w:cs="Arial"/>
          <w:color w:val="000000"/>
        </w:rPr>
        <w:t xml:space="preserve"> </w:t>
      </w:r>
      <w:r w:rsidR="00F6454F">
        <w:rPr>
          <w:rFonts w:ascii="Arial" w:hAnsi="Arial" w:cs="Arial"/>
          <w:color w:val="000000"/>
        </w:rPr>
        <w:t>Should the team keep the rate of cuisines higher? Will that affect the feedback? According to our data are the rates of cuisines and ratings, correlated?</w:t>
      </w:r>
    </w:p>
    <w:p w14:paraId="3BCA617A" w14:textId="5C8C3D03" w:rsidR="007706ED" w:rsidRDefault="00F6454F" w:rsidP="00DF14D7">
      <w:pPr>
        <w:pStyle w:val="NormalWeb"/>
        <w:tabs>
          <w:tab w:val="left" w:pos="1130"/>
        </w:tabs>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
      </w:r>
      <w:r w:rsidR="000D2E9C">
        <w:rPr>
          <w:rFonts w:ascii="Arial" w:hAnsi="Arial" w:cs="Arial"/>
          <w:color w:val="000000"/>
          <w:sz w:val="22"/>
          <w:szCs w:val="22"/>
        </w:rPr>
        <w:t xml:space="preserve">No, the rate of cuisines </w:t>
      </w:r>
      <w:r w:rsidR="004A2730">
        <w:rPr>
          <w:rFonts w:ascii="Arial" w:hAnsi="Arial" w:cs="Arial"/>
          <w:color w:val="000000"/>
          <w:sz w:val="22"/>
          <w:szCs w:val="22"/>
        </w:rPr>
        <w:t xml:space="preserve">cannot be </w:t>
      </w:r>
      <w:r w:rsidR="00DF14D7">
        <w:rPr>
          <w:rFonts w:ascii="Arial" w:hAnsi="Arial" w:cs="Arial"/>
          <w:color w:val="000000"/>
          <w:sz w:val="22"/>
          <w:szCs w:val="22"/>
        </w:rPr>
        <w:t xml:space="preserve">increased </w:t>
      </w:r>
      <w:r w:rsidR="007D321B">
        <w:rPr>
          <w:rFonts w:ascii="Arial" w:hAnsi="Arial" w:cs="Arial"/>
          <w:color w:val="000000"/>
          <w:sz w:val="22"/>
          <w:szCs w:val="22"/>
        </w:rPr>
        <w:t xml:space="preserve">because </w:t>
      </w:r>
      <w:r w:rsidR="00BE23DD">
        <w:rPr>
          <w:rFonts w:ascii="Arial" w:hAnsi="Arial" w:cs="Arial"/>
          <w:color w:val="000000"/>
          <w:sz w:val="22"/>
          <w:szCs w:val="22"/>
        </w:rPr>
        <w:t xml:space="preserve">no correlation can be found regarding the rating and cuisine in the given data as its </w:t>
      </w:r>
      <w:r w:rsidR="004A7931">
        <w:rPr>
          <w:rFonts w:ascii="Arial" w:hAnsi="Arial" w:cs="Arial"/>
          <w:color w:val="000000"/>
          <w:sz w:val="22"/>
          <w:szCs w:val="22"/>
        </w:rPr>
        <w:t xml:space="preserve">highly dynamic, as we can see same cuisine have different </w:t>
      </w:r>
      <w:r w:rsidR="009D5980">
        <w:rPr>
          <w:rFonts w:ascii="Arial" w:hAnsi="Arial" w:cs="Arial"/>
          <w:color w:val="000000"/>
          <w:sz w:val="22"/>
          <w:szCs w:val="22"/>
        </w:rPr>
        <w:t xml:space="preserve">price range. </w:t>
      </w:r>
      <w:r w:rsidR="00104CFB">
        <w:rPr>
          <w:rFonts w:ascii="Arial" w:hAnsi="Arial" w:cs="Arial"/>
          <w:color w:val="000000"/>
          <w:sz w:val="22"/>
          <w:szCs w:val="22"/>
        </w:rPr>
        <w:t>So,</w:t>
      </w:r>
      <w:r w:rsidR="009D5980">
        <w:rPr>
          <w:rFonts w:ascii="Arial" w:hAnsi="Arial" w:cs="Arial"/>
          <w:color w:val="000000"/>
          <w:sz w:val="22"/>
          <w:szCs w:val="22"/>
        </w:rPr>
        <w:t xml:space="preserve"> in my opinion the price should be increased according to the facilities and other criteria.</w:t>
      </w:r>
      <w:r w:rsidR="002B26C5">
        <w:rPr>
          <w:rFonts w:ascii="Arial" w:hAnsi="Arial" w:cs="Arial"/>
          <w:color w:val="000000"/>
          <w:sz w:val="22"/>
          <w:szCs w:val="22"/>
        </w:rPr>
        <w:t xml:space="preserve"> And it can also be seen that same cuisine having low price range have </w:t>
      </w:r>
      <w:r w:rsidR="00104CFB">
        <w:rPr>
          <w:rFonts w:ascii="Arial" w:hAnsi="Arial" w:cs="Arial"/>
          <w:color w:val="000000"/>
          <w:sz w:val="22"/>
          <w:szCs w:val="22"/>
        </w:rPr>
        <w:t>better rating</w:t>
      </w:r>
      <w:r w:rsidR="008E46DD">
        <w:rPr>
          <w:rFonts w:ascii="Arial" w:hAnsi="Arial" w:cs="Arial"/>
          <w:color w:val="000000"/>
          <w:sz w:val="22"/>
          <w:szCs w:val="22"/>
        </w:rPr>
        <w:t>.</w:t>
      </w:r>
    </w:p>
    <w:p w14:paraId="0D9F5254" w14:textId="2D6613FF" w:rsidR="008E46DD" w:rsidRDefault="008E46DD" w:rsidP="00DF14D7">
      <w:pPr>
        <w:pStyle w:val="NormalWeb"/>
        <w:tabs>
          <w:tab w:val="left" w:pos="1130"/>
        </w:tabs>
        <w:spacing w:before="0" w:beforeAutospacing="0" w:after="0" w:afterAutospacing="0"/>
        <w:textAlignment w:val="baseline"/>
        <w:rPr>
          <w:rFonts w:ascii="Arial" w:hAnsi="Arial" w:cs="Arial"/>
          <w:color w:val="000000"/>
          <w:sz w:val="22"/>
          <w:szCs w:val="22"/>
        </w:rPr>
      </w:pPr>
      <w:r w:rsidRPr="008E46DD">
        <w:rPr>
          <w:rFonts w:ascii="Arial" w:hAnsi="Arial" w:cs="Arial"/>
          <w:color w:val="000000"/>
          <w:sz w:val="22"/>
          <w:szCs w:val="22"/>
          <w:lang w:val="en-US"/>
        </w:rPr>
        <w:lastRenderedPageBreak/>
        <w:drawing>
          <wp:inline distT="0" distB="0" distL="0" distR="0" wp14:anchorId="4019FB86" wp14:editId="5EDB18A2">
            <wp:extent cx="6178550" cy="2311400"/>
            <wp:effectExtent l="0" t="0" r="0" b="0"/>
            <wp:docPr id="11" name="Picture 10">
              <a:extLst xmlns:a="http://schemas.openxmlformats.org/drawingml/2006/main">
                <a:ext uri="{FF2B5EF4-FFF2-40B4-BE49-F238E27FC236}">
                  <a16:creationId xmlns:a16="http://schemas.microsoft.com/office/drawing/2014/main" id="{78BDDC58-EDEE-BB55-F536-8504A55AA5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8BDDC58-EDEE-BB55-F536-8504A55AA56C}"/>
                        </a:ext>
                      </a:extLst>
                    </pic:cNvPr>
                    <pic:cNvPicPr>
                      <a:picLocks noChangeAspect="1"/>
                    </pic:cNvPicPr>
                  </pic:nvPicPr>
                  <pic:blipFill>
                    <a:blip r:embed="rId28"/>
                    <a:stretch>
                      <a:fillRect/>
                    </a:stretch>
                  </pic:blipFill>
                  <pic:spPr>
                    <a:xfrm>
                      <a:off x="0" y="0"/>
                      <a:ext cx="6179310" cy="2311684"/>
                    </a:xfrm>
                    <a:prstGeom prst="rect">
                      <a:avLst/>
                    </a:prstGeom>
                  </pic:spPr>
                </pic:pic>
              </a:graphicData>
            </a:graphic>
          </wp:inline>
        </w:drawing>
      </w:r>
    </w:p>
    <w:p w14:paraId="46E47DED" w14:textId="77777777" w:rsidR="008C565E" w:rsidRDefault="008C565E" w:rsidP="00DF14D7">
      <w:pPr>
        <w:pStyle w:val="NormalWeb"/>
        <w:tabs>
          <w:tab w:val="left" w:pos="1130"/>
        </w:tabs>
        <w:spacing w:before="0" w:beforeAutospacing="0" w:after="0" w:afterAutospacing="0"/>
        <w:textAlignment w:val="baseline"/>
        <w:rPr>
          <w:rFonts w:ascii="Arial" w:hAnsi="Arial" w:cs="Arial"/>
          <w:color w:val="000000"/>
          <w:sz w:val="22"/>
          <w:szCs w:val="22"/>
        </w:rPr>
      </w:pPr>
    </w:p>
    <w:p w14:paraId="7F3C4B35" w14:textId="77777777" w:rsidR="008E46DD" w:rsidRDefault="008E46DD" w:rsidP="006464F9">
      <w:pPr>
        <w:pStyle w:val="NormalWeb"/>
        <w:spacing w:before="0" w:beforeAutospacing="0" w:after="0" w:afterAutospacing="0"/>
        <w:textAlignment w:val="baseline"/>
        <w:rPr>
          <w:rFonts w:ascii="Arial" w:hAnsi="Arial" w:cs="Arial"/>
          <w:color w:val="000000"/>
          <w:sz w:val="22"/>
          <w:szCs w:val="22"/>
        </w:rPr>
      </w:pPr>
    </w:p>
    <w:p w14:paraId="6D1BBFE7" w14:textId="77777777" w:rsidR="008E46DD" w:rsidRDefault="008E46DD" w:rsidP="006464F9">
      <w:pPr>
        <w:pStyle w:val="NormalWeb"/>
        <w:spacing w:before="0" w:beforeAutospacing="0" w:after="0" w:afterAutospacing="0"/>
        <w:textAlignment w:val="baseline"/>
        <w:rPr>
          <w:rFonts w:ascii="Arial" w:hAnsi="Arial" w:cs="Arial"/>
          <w:color w:val="000000"/>
          <w:sz w:val="22"/>
          <w:szCs w:val="22"/>
        </w:rPr>
      </w:pPr>
    </w:p>
    <w:p w14:paraId="751ABABE" w14:textId="77777777" w:rsidR="008E46DD" w:rsidRDefault="008E46DD" w:rsidP="006464F9">
      <w:pPr>
        <w:pStyle w:val="NormalWeb"/>
        <w:spacing w:before="0" w:beforeAutospacing="0" w:after="0" w:afterAutospacing="0"/>
        <w:textAlignment w:val="baseline"/>
        <w:rPr>
          <w:rFonts w:ascii="Arial" w:hAnsi="Arial" w:cs="Arial"/>
          <w:color w:val="000000"/>
          <w:sz w:val="22"/>
          <w:szCs w:val="22"/>
        </w:rPr>
      </w:pPr>
    </w:p>
    <w:p w14:paraId="01BA8CBD" w14:textId="77777777" w:rsidR="008E46DD" w:rsidRDefault="008E46DD" w:rsidP="006464F9">
      <w:pPr>
        <w:pStyle w:val="NormalWeb"/>
        <w:spacing w:before="0" w:beforeAutospacing="0" w:after="0" w:afterAutospacing="0"/>
        <w:textAlignment w:val="baseline"/>
        <w:rPr>
          <w:rFonts w:ascii="Arial" w:hAnsi="Arial" w:cs="Arial"/>
          <w:color w:val="000000"/>
          <w:sz w:val="22"/>
          <w:szCs w:val="22"/>
        </w:rPr>
      </w:pPr>
    </w:p>
    <w:p w14:paraId="71F3D4E7" w14:textId="429F5542" w:rsidR="006464F9" w:rsidRDefault="00104CFB" w:rsidP="006464F9">
      <w:pPr>
        <w:pStyle w:val="NormalWeb"/>
        <w:spacing w:before="0" w:beforeAutospacing="0" w:after="0" w:afterAutospacing="0"/>
        <w:textAlignment w:val="baseline"/>
        <w:rPr>
          <w:rFonts w:ascii="Arial" w:hAnsi="Arial" w:cs="Arial"/>
          <w:b/>
          <w:bCs/>
          <w:color w:val="000000"/>
        </w:rPr>
      </w:pPr>
      <w:r>
        <w:rPr>
          <w:rFonts w:ascii="Arial" w:hAnsi="Arial" w:cs="Arial"/>
          <w:color w:val="000000"/>
          <w:sz w:val="22"/>
          <w:szCs w:val="22"/>
        </w:rPr>
        <w:t xml:space="preserve">9. </w:t>
      </w:r>
      <w:r w:rsidR="006464F9">
        <w:rPr>
          <w:rFonts w:ascii="Arial" w:hAnsi="Arial" w:cs="Arial"/>
          <w:color w:val="000000"/>
        </w:rPr>
        <w:t>What is the distribution of the number of restaurants of different price ranges in all the countries?</w:t>
      </w:r>
    </w:p>
    <w:p w14:paraId="1B022F9E" w14:textId="749A6F93" w:rsidR="00104CFB" w:rsidRDefault="006464F9" w:rsidP="00DF14D7">
      <w:pPr>
        <w:pStyle w:val="NormalWeb"/>
        <w:tabs>
          <w:tab w:val="left" w:pos="1130"/>
        </w:tabs>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
        <w:t>The distribution of the number of restaurants of different price ranges in all countries is high</w:t>
      </w:r>
      <w:r w:rsidR="009F0942">
        <w:rPr>
          <w:rFonts w:ascii="Arial" w:hAnsi="Arial" w:cs="Arial"/>
          <w:color w:val="000000"/>
          <w:sz w:val="22"/>
          <w:szCs w:val="22"/>
        </w:rPr>
        <w:t xml:space="preserve">ly variated. As the number with price range 1 has the maximum number of restaurants that is </w:t>
      </w:r>
      <w:r w:rsidR="00257BE2">
        <w:rPr>
          <w:rFonts w:ascii="Arial" w:hAnsi="Arial" w:cs="Arial"/>
          <w:color w:val="000000"/>
          <w:sz w:val="22"/>
          <w:szCs w:val="22"/>
        </w:rPr>
        <w:t>4444, while there are only 586 restaurants in the price range of 4.</w:t>
      </w:r>
    </w:p>
    <w:p w14:paraId="7589FE46" w14:textId="77777777" w:rsidR="00000471" w:rsidRDefault="00000471" w:rsidP="00DF14D7">
      <w:pPr>
        <w:pStyle w:val="NormalWeb"/>
        <w:tabs>
          <w:tab w:val="left" w:pos="1130"/>
        </w:tabs>
        <w:spacing w:before="0" w:beforeAutospacing="0" w:after="0" w:afterAutospacing="0"/>
        <w:textAlignment w:val="baseline"/>
        <w:rPr>
          <w:rFonts w:ascii="Arial" w:hAnsi="Arial" w:cs="Arial"/>
          <w:color w:val="000000"/>
          <w:sz w:val="22"/>
          <w:szCs w:val="22"/>
        </w:rPr>
      </w:pPr>
    </w:p>
    <w:tbl>
      <w:tblPr>
        <w:tblpPr w:leftFromText="180" w:rightFromText="180" w:vertAnchor="text" w:horzAnchor="page" w:tblpX="5791" w:tblpY="48"/>
        <w:tblW w:w="5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2641"/>
      </w:tblGrid>
      <w:tr w:rsidR="005A7540" w:rsidRPr="00000471" w14:paraId="2361CDA8" w14:textId="77777777" w:rsidTr="005A7540">
        <w:trPr>
          <w:trHeight w:val="436"/>
        </w:trPr>
        <w:tc>
          <w:tcPr>
            <w:tcW w:w="2608" w:type="dxa"/>
            <w:shd w:val="clear" w:color="F9D3D2" w:fill="F9D3D2"/>
            <w:noWrap/>
            <w:vAlign w:val="bottom"/>
            <w:hideMark/>
          </w:tcPr>
          <w:p w14:paraId="71AFA085" w14:textId="77777777" w:rsidR="005A7540" w:rsidRPr="00000471" w:rsidRDefault="005A7540" w:rsidP="005A7540">
            <w:pPr>
              <w:rPr>
                <w:rFonts w:ascii="Century Gothic" w:eastAsia="Times New Roman" w:hAnsi="Century Gothic" w:cs="Times New Roman"/>
                <w:b/>
                <w:bCs/>
                <w:color w:val="000000"/>
                <w:lang w:val="en-IN" w:eastAsia="en-IN"/>
              </w:rPr>
            </w:pPr>
            <w:proofErr w:type="spellStart"/>
            <w:r w:rsidRPr="00000471">
              <w:rPr>
                <w:rFonts w:ascii="Century Gothic" w:eastAsia="Times New Roman" w:hAnsi="Century Gothic" w:cs="Times New Roman"/>
                <w:b/>
                <w:bCs/>
                <w:color w:val="000000"/>
                <w:lang w:val="en-IN" w:eastAsia="en-IN"/>
              </w:rPr>
              <w:t>Price_range</w:t>
            </w:r>
            <w:proofErr w:type="spellEnd"/>
          </w:p>
        </w:tc>
        <w:tc>
          <w:tcPr>
            <w:tcW w:w="2641" w:type="dxa"/>
            <w:shd w:val="clear" w:color="F9D3D2" w:fill="F9D3D2"/>
            <w:noWrap/>
            <w:vAlign w:val="bottom"/>
            <w:hideMark/>
          </w:tcPr>
          <w:p w14:paraId="79AE00CE" w14:textId="77777777" w:rsidR="005A7540" w:rsidRPr="00000471" w:rsidRDefault="005A7540" w:rsidP="005A7540">
            <w:pPr>
              <w:rPr>
                <w:rFonts w:ascii="Century Gothic" w:eastAsia="Times New Roman" w:hAnsi="Century Gothic" w:cs="Times New Roman"/>
                <w:b/>
                <w:bCs/>
                <w:color w:val="000000"/>
                <w:lang w:val="en-IN" w:eastAsia="en-IN"/>
              </w:rPr>
            </w:pPr>
            <w:r w:rsidRPr="00000471">
              <w:rPr>
                <w:rFonts w:ascii="Century Gothic" w:eastAsia="Times New Roman" w:hAnsi="Century Gothic" w:cs="Times New Roman"/>
                <w:b/>
                <w:bCs/>
                <w:color w:val="000000"/>
                <w:lang w:val="en-IN" w:eastAsia="en-IN"/>
              </w:rPr>
              <w:t xml:space="preserve">Count of </w:t>
            </w:r>
            <w:proofErr w:type="spellStart"/>
            <w:r w:rsidRPr="00000471">
              <w:rPr>
                <w:rFonts w:ascii="Century Gothic" w:eastAsia="Times New Roman" w:hAnsi="Century Gothic" w:cs="Times New Roman"/>
                <w:b/>
                <w:bCs/>
                <w:color w:val="000000"/>
                <w:lang w:val="en-IN" w:eastAsia="en-IN"/>
              </w:rPr>
              <w:t>RestaurantID</w:t>
            </w:r>
            <w:proofErr w:type="spellEnd"/>
          </w:p>
        </w:tc>
      </w:tr>
      <w:tr w:rsidR="005A7540" w:rsidRPr="00000471" w14:paraId="3BB221CB" w14:textId="77777777" w:rsidTr="005A7540">
        <w:trPr>
          <w:trHeight w:val="436"/>
        </w:trPr>
        <w:tc>
          <w:tcPr>
            <w:tcW w:w="2608" w:type="dxa"/>
            <w:shd w:val="clear" w:color="auto" w:fill="auto"/>
            <w:noWrap/>
            <w:vAlign w:val="bottom"/>
            <w:hideMark/>
          </w:tcPr>
          <w:p w14:paraId="7A1B7261" w14:textId="77777777" w:rsidR="005A7540" w:rsidRPr="00000471" w:rsidRDefault="005A7540" w:rsidP="005A7540">
            <w:pPr>
              <w:jc w:val="right"/>
              <w:rPr>
                <w:rFonts w:ascii="Century Gothic" w:eastAsia="Times New Roman" w:hAnsi="Century Gothic" w:cs="Times New Roman"/>
                <w:color w:val="000000"/>
                <w:lang w:val="en-IN" w:eastAsia="en-IN"/>
              </w:rPr>
            </w:pPr>
            <w:r w:rsidRPr="00000471">
              <w:rPr>
                <w:rFonts w:ascii="Century Gothic" w:eastAsia="Times New Roman" w:hAnsi="Century Gothic" w:cs="Times New Roman"/>
                <w:color w:val="000000"/>
                <w:lang w:val="en-IN" w:eastAsia="en-IN"/>
              </w:rPr>
              <w:t>1</w:t>
            </w:r>
          </w:p>
        </w:tc>
        <w:tc>
          <w:tcPr>
            <w:tcW w:w="2641" w:type="dxa"/>
            <w:shd w:val="clear" w:color="auto" w:fill="auto"/>
            <w:noWrap/>
            <w:vAlign w:val="bottom"/>
            <w:hideMark/>
          </w:tcPr>
          <w:p w14:paraId="09FFF6F7" w14:textId="77777777" w:rsidR="005A7540" w:rsidRPr="00000471" w:rsidRDefault="005A7540" w:rsidP="005A7540">
            <w:pPr>
              <w:jc w:val="right"/>
              <w:rPr>
                <w:rFonts w:ascii="Century Gothic" w:eastAsia="Times New Roman" w:hAnsi="Century Gothic" w:cs="Times New Roman"/>
                <w:color w:val="000000"/>
                <w:lang w:val="en-IN" w:eastAsia="en-IN"/>
              </w:rPr>
            </w:pPr>
            <w:r w:rsidRPr="00000471">
              <w:rPr>
                <w:rFonts w:ascii="Century Gothic" w:eastAsia="Times New Roman" w:hAnsi="Century Gothic" w:cs="Times New Roman"/>
                <w:color w:val="000000"/>
                <w:lang w:val="en-IN" w:eastAsia="en-IN"/>
              </w:rPr>
              <w:t>4444</w:t>
            </w:r>
          </w:p>
        </w:tc>
      </w:tr>
      <w:tr w:rsidR="005A7540" w:rsidRPr="00000471" w14:paraId="41FCAFB3" w14:textId="77777777" w:rsidTr="005A7540">
        <w:trPr>
          <w:trHeight w:val="436"/>
        </w:trPr>
        <w:tc>
          <w:tcPr>
            <w:tcW w:w="2608" w:type="dxa"/>
            <w:shd w:val="clear" w:color="auto" w:fill="auto"/>
            <w:noWrap/>
            <w:vAlign w:val="bottom"/>
            <w:hideMark/>
          </w:tcPr>
          <w:p w14:paraId="3BC74E33" w14:textId="77777777" w:rsidR="005A7540" w:rsidRPr="00000471" w:rsidRDefault="005A7540" w:rsidP="005A7540">
            <w:pPr>
              <w:jc w:val="right"/>
              <w:rPr>
                <w:rFonts w:ascii="Century Gothic" w:eastAsia="Times New Roman" w:hAnsi="Century Gothic" w:cs="Times New Roman"/>
                <w:color w:val="000000"/>
                <w:lang w:val="en-IN" w:eastAsia="en-IN"/>
              </w:rPr>
            </w:pPr>
            <w:r w:rsidRPr="00000471">
              <w:rPr>
                <w:rFonts w:ascii="Century Gothic" w:eastAsia="Times New Roman" w:hAnsi="Century Gothic" w:cs="Times New Roman"/>
                <w:color w:val="000000"/>
                <w:lang w:val="en-IN" w:eastAsia="en-IN"/>
              </w:rPr>
              <w:t>2</w:t>
            </w:r>
          </w:p>
        </w:tc>
        <w:tc>
          <w:tcPr>
            <w:tcW w:w="2641" w:type="dxa"/>
            <w:shd w:val="clear" w:color="auto" w:fill="auto"/>
            <w:noWrap/>
            <w:vAlign w:val="bottom"/>
            <w:hideMark/>
          </w:tcPr>
          <w:p w14:paraId="680FD21E" w14:textId="77777777" w:rsidR="005A7540" w:rsidRPr="00000471" w:rsidRDefault="005A7540" w:rsidP="005A7540">
            <w:pPr>
              <w:jc w:val="right"/>
              <w:rPr>
                <w:rFonts w:ascii="Century Gothic" w:eastAsia="Times New Roman" w:hAnsi="Century Gothic" w:cs="Times New Roman"/>
                <w:color w:val="000000"/>
                <w:lang w:val="en-IN" w:eastAsia="en-IN"/>
              </w:rPr>
            </w:pPr>
            <w:r w:rsidRPr="00000471">
              <w:rPr>
                <w:rFonts w:ascii="Century Gothic" w:eastAsia="Times New Roman" w:hAnsi="Century Gothic" w:cs="Times New Roman"/>
                <w:color w:val="000000"/>
                <w:lang w:val="en-IN" w:eastAsia="en-IN"/>
              </w:rPr>
              <w:t>3113</w:t>
            </w:r>
          </w:p>
        </w:tc>
      </w:tr>
      <w:tr w:rsidR="005A7540" w:rsidRPr="00000471" w14:paraId="3799445F" w14:textId="77777777" w:rsidTr="005A7540">
        <w:trPr>
          <w:trHeight w:val="436"/>
        </w:trPr>
        <w:tc>
          <w:tcPr>
            <w:tcW w:w="2608" w:type="dxa"/>
            <w:shd w:val="clear" w:color="auto" w:fill="auto"/>
            <w:noWrap/>
            <w:vAlign w:val="bottom"/>
            <w:hideMark/>
          </w:tcPr>
          <w:p w14:paraId="15ED47F6" w14:textId="77777777" w:rsidR="005A7540" w:rsidRPr="00000471" w:rsidRDefault="005A7540" w:rsidP="005A7540">
            <w:pPr>
              <w:jc w:val="right"/>
              <w:rPr>
                <w:rFonts w:ascii="Century Gothic" w:eastAsia="Times New Roman" w:hAnsi="Century Gothic" w:cs="Times New Roman"/>
                <w:color w:val="000000"/>
                <w:lang w:val="en-IN" w:eastAsia="en-IN"/>
              </w:rPr>
            </w:pPr>
            <w:r w:rsidRPr="00000471">
              <w:rPr>
                <w:rFonts w:ascii="Century Gothic" w:eastAsia="Times New Roman" w:hAnsi="Century Gothic" w:cs="Times New Roman"/>
                <w:color w:val="000000"/>
                <w:lang w:val="en-IN" w:eastAsia="en-IN"/>
              </w:rPr>
              <w:t>3</w:t>
            </w:r>
          </w:p>
        </w:tc>
        <w:tc>
          <w:tcPr>
            <w:tcW w:w="2641" w:type="dxa"/>
            <w:shd w:val="clear" w:color="auto" w:fill="auto"/>
            <w:noWrap/>
            <w:vAlign w:val="bottom"/>
            <w:hideMark/>
          </w:tcPr>
          <w:p w14:paraId="4AEE6B5A" w14:textId="77777777" w:rsidR="005A7540" w:rsidRPr="00000471" w:rsidRDefault="005A7540" w:rsidP="005A7540">
            <w:pPr>
              <w:jc w:val="right"/>
              <w:rPr>
                <w:rFonts w:ascii="Century Gothic" w:eastAsia="Times New Roman" w:hAnsi="Century Gothic" w:cs="Times New Roman"/>
                <w:color w:val="000000"/>
                <w:lang w:val="en-IN" w:eastAsia="en-IN"/>
              </w:rPr>
            </w:pPr>
            <w:r w:rsidRPr="00000471">
              <w:rPr>
                <w:rFonts w:ascii="Century Gothic" w:eastAsia="Times New Roman" w:hAnsi="Century Gothic" w:cs="Times New Roman"/>
                <w:color w:val="000000"/>
                <w:lang w:val="en-IN" w:eastAsia="en-IN"/>
              </w:rPr>
              <w:t>1408</w:t>
            </w:r>
          </w:p>
        </w:tc>
      </w:tr>
      <w:tr w:rsidR="005A7540" w:rsidRPr="00000471" w14:paraId="36EF576D" w14:textId="77777777" w:rsidTr="005A7540">
        <w:trPr>
          <w:trHeight w:val="436"/>
        </w:trPr>
        <w:tc>
          <w:tcPr>
            <w:tcW w:w="2608" w:type="dxa"/>
            <w:shd w:val="clear" w:color="auto" w:fill="auto"/>
            <w:noWrap/>
            <w:vAlign w:val="bottom"/>
            <w:hideMark/>
          </w:tcPr>
          <w:p w14:paraId="0DE0C0D7" w14:textId="77777777" w:rsidR="005A7540" w:rsidRPr="00000471" w:rsidRDefault="005A7540" w:rsidP="005A7540">
            <w:pPr>
              <w:jc w:val="right"/>
              <w:rPr>
                <w:rFonts w:ascii="Century Gothic" w:eastAsia="Times New Roman" w:hAnsi="Century Gothic" w:cs="Times New Roman"/>
                <w:color w:val="000000"/>
                <w:lang w:val="en-IN" w:eastAsia="en-IN"/>
              </w:rPr>
            </w:pPr>
            <w:r w:rsidRPr="00000471">
              <w:rPr>
                <w:rFonts w:ascii="Century Gothic" w:eastAsia="Times New Roman" w:hAnsi="Century Gothic" w:cs="Times New Roman"/>
                <w:color w:val="000000"/>
                <w:lang w:val="en-IN" w:eastAsia="en-IN"/>
              </w:rPr>
              <w:t>4</w:t>
            </w:r>
          </w:p>
        </w:tc>
        <w:tc>
          <w:tcPr>
            <w:tcW w:w="2641" w:type="dxa"/>
            <w:shd w:val="clear" w:color="auto" w:fill="auto"/>
            <w:noWrap/>
            <w:vAlign w:val="bottom"/>
            <w:hideMark/>
          </w:tcPr>
          <w:p w14:paraId="0252A0CC" w14:textId="77777777" w:rsidR="005A7540" w:rsidRPr="00000471" w:rsidRDefault="005A7540" w:rsidP="005A7540">
            <w:pPr>
              <w:jc w:val="right"/>
              <w:rPr>
                <w:rFonts w:ascii="Century Gothic" w:eastAsia="Times New Roman" w:hAnsi="Century Gothic" w:cs="Times New Roman"/>
                <w:color w:val="000000"/>
                <w:lang w:val="en-IN" w:eastAsia="en-IN"/>
              </w:rPr>
            </w:pPr>
            <w:r w:rsidRPr="00000471">
              <w:rPr>
                <w:rFonts w:ascii="Century Gothic" w:eastAsia="Times New Roman" w:hAnsi="Century Gothic" w:cs="Times New Roman"/>
                <w:color w:val="000000"/>
                <w:lang w:val="en-IN" w:eastAsia="en-IN"/>
              </w:rPr>
              <w:t>586</w:t>
            </w:r>
          </w:p>
        </w:tc>
      </w:tr>
    </w:tbl>
    <w:p w14:paraId="03173C67" w14:textId="13039D40" w:rsidR="005A7540" w:rsidRDefault="005A7540" w:rsidP="00DF14D7">
      <w:pPr>
        <w:pStyle w:val="NormalWeb"/>
        <w:tabs>
          <w:tab w:val="left" w:pos="1130"/>
        </w:tabs>
        <w:spacing w:before="0" w:beforeAutospacing="0" w:after="0" w:afterAutospacing="0"/>
        <w:textAlignment w:val="baseline"/>
        <w:rPr>
          <w:rFonts w:ascii="Arial" w:hAnsi="Arial" w:cs="Arial"/>
          <w:color w:val="000000"/>
          <w:sz w:val="22"/>
          <w:szCs w:val="22"/>
        </w:rPr>
      </w:pPr>
      <w:r w:rsidRPr="005A7540">
        <w:rPr>
          <w:rFonts w:ascii="Arial" w:hAnsi="Arial" w:cs="Arial"/>
          <w:noProof/>
          <w:color w:val="000000"/>
          <w:sz w:val="22"/>
          <w:szCs w:val="22"/>
        </w:rPr>
        <w:drawing>
          <wp:inline distT="0" distB="0" distL="0" distR="0" wp14:anchorId="0CB45A3F" wp14:editId="7DF6ECFD">
            <wp:extent cx="2511169" cy="1479520"/>
            <wp:effectExtent l="0" t="0" r="3810" b="6985"/>
            <wp:docPr id="52392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25418" name=""/>
                    <pic:cNvPicPr/>
                  </pic:nvPicPr>
                  <pic:blipFill>
                    <a:blip r:embed="rId29"/>
                    <a:stretch>
                      <a:fillRect/>
                    </a:stretch>
                  </pic:blipFill>
                  <pic:spPr>
                    <a:xfrm>
                      <a:off x="0" y="0"/>
                      <a:ext cx="2648683" cy="1560540"/>
                    </a:xfrm>
                    <a:prstGeom prst="rect">
                      <a:avLst/>
                    </a:prstGeom>
                  </pic:spPr>
                </pic:pic>
              </a:graphicData>
            </a:graphic>
          </wp:inline>
        </w:drawing>
      </w:r>
    </w:p>
    <w:p w14:paraId="3220E212" w14:textId="77777777" w:rsidR="00034149" w:rsidRDefault="00034149" w:rsidP="00EB684C">
      <w:pPr>
        <w:pStyle w:val="NormalWeb"/>
        <w:spacing w:before="0" w:beforeAutospacing="0" w:after="0" w:afterAutospacing="0"/>
        <w:textAlignment w:val="baseline"/>
        <w:rPr>
          <w:rFonts w:ascii="Arial" w:hAnsi="Arial" w:cs="Arial"/>
          <w:color w:val="000000"/>
          <w:sz w:val="22"/>
          <w:szCs w:val="22"/>
        </w:rPr>
      </w:pPr>
    </w:p>
    <w:p w14:paraId="7ABF7C40" w14:textId="77777777" w:rsidR="00034149" w:rsidRDefault="00034149" w:rsidP="00EB684C">
      <w:pPr>
        <w:pStyle w:val="NormalWeb"/>
        <w:spacing w:before="0" w:beforeAutospacing="0" w:after="0" w:afterAutospacing="0"/>
        <w:textAlignment w:val="baseline"/>
        <w:rPr>
          <w:rFonts w:ascii="Arial" w:hAnsi="Arial" w:cs="Arial"/>
          <w:color w:val="000000"/>
          <w:sz w:val="22"/>
          <w:szCs w:val="22"/>
        </w:rPr>
      </w:pPr>
    </w:p>
    <w:p w14:paraId="0D87E300" w14:textId="77777777" w:rsidR="00034149" w:rsidRDefault="00034149" w:rsidP="00EB684C">
      <w:pPr>
        <w:pStyle w:val="NormalWeb"/>
        <w:spacing w:before="0" w:beforeAutospacing="0" w:after="0" w:afterAutospacing="0"/>
        <w:textAlignment w:val="baseline"/>
        <w:rPr>
          <w:rFonts w:ascii="Arial" w:hAnsi="Arial" w:cs="Arial"/>
          <w:color w:val="000000"/>
          <w:sz w:val="22"/>
          <w:szCs w:val="22"/>
        </w:rPr>
      </w:pPr>
    </w:p>
    <w:p w14:paraId="210676F3" w14:textId="77777777" w:rsidR="00034149" w:rsidRDefault="00034149" w:rsidP="00EB684C">
      <w:pPr>
        <w:pStyle w:val="NormalWeb"/>
        <w:spacing w:before="0" w:beforeAutospacing="0" w:after="0" w:afterAutospacing="0"/>
        <w:textAlignment w:val="baseline"/>
        <w:rPr>
          <w:rFonts w:ascii="Arial" w:hAnsi="Arial" w:cs="Arial"/>
          <w:color w:val="000000"/>
          <w:sz w:val="22"/>
          <w:szCs w:val="22"/>
        </w:rPr>
      </w:pPr>
    </w:p>
    <w:p w14:paraId="3113F1B4" w14:textId="77777777" w:rsidR="004B2493" w:rsidRDefault="004B2493" w:rsidP="00EB684C">
      <w:pPr>
        <w:pStyle w:val="NormalWeb"/>
        <w:spacing w:before="0" w:beforeAutospacing="0" w:after="0" w:afterAutospacing="0"/>
        <w:textAlignment w:val="baseline"/>
        <w:rPr>
          <w:rFonts w:ascii="Arial" w:hAnsi="Arial" w:cs="Arial"/>
          <w:color w:val="000000"/>
          <w:sz w:val="22"/>
          <w:szCs w:val="22"/>
        </w:rPr>
      </w:pPr>
    </w:p>
    <w:p w14:paraId="72CDA518" w14:textId="77777777" w:rsidR="004B2493" w:rsidRDefault="004B2493" w:rsidP="00EB684C">
      <w:pPr>
        <w:pStyle w:val="NormalWeb"/>
        <w:spacing w:before="0" w:beforeAutospacing="0" w:after="0" w:afterAutospacing="0"/>
        <w:textAlignment w:val="baseline"/>
        <w:rPr>
          <w:rFonts w:ascii="Arial" w:hAnsi="Arial" w:cs="Arial"/>
          <w:color w:val="000000"/>
          <w:sz w:val="22"/>
          <w:szCs w:val="22"/>
        </w:rPr>
      </w:pPr>
    </w:p>
    <w:p w14:paraId="69A80CE6" w14:textId="652C628D" w:rsidR="00EB684C" w:rsidRDefault="005A7540" w:rsidP="00EB684C">
      <w:pPr>
        <w:pStyle w:val="NormalWeb"/>
        <w:spacing w:before="0" w:beforeAutospacing="0" w:after="0" w:afterAutospacing="0"/>
        <w:textAlignment w:val="baseline"/>
        <w:rPr>
          <w:rFonts w:ascii="Arial" w:hAnsi="Arial" w:cs="Arial"/>
          <w:b/>
          <w:bCs/>
          <w:color w:val="000000"/>
        </w:rPr>
      </w:pPr>
      <w:r>
        <w:rPr>
          <w:rFonts w:ascii="Arial" w:hAnsi="Arial" w:cs="Arial"/>
          <w:color w:val="000000"/>
          <w:sz w:val="22"/>
          <w:szCs w:val="22"/>
        </w:rPr>
        <w:t xml:space="preserve">10. </w:t>
      </w:r>
      <w:r w:rsidR="00EB684C">
        <w:rPr>
          <w:rFonts w:ascii="Arial" w:hAnsi="Arial" w:cs="Arial"/>
          <w:color w:val="000000"/>
        </w:rPr>
        <w:t xml:space="preserve">Explain your approach in brief for suggesting countries/cities in order to open new restaurants, if the objective and subjective questions would have been given to assist you. </w:t>
      </w:r>
      <w:r w:rsidR="00EB684C">
        <w:rPr>
          <w:rFonts w:ascii="Arial" w:hAnsi="Arial" w:cs="Arial"/>
          <w:b/>
          <w:bCs/>
          <w:color w:val="000000"/>
        </w:rPr>
        <w:t>[you have to give bullet pointers in order to answer this question]</w:t>
      </w:r>
    </w:p>
    <w:p w14:paraId="2C73A0A1" w14:textId="77777777" w:rsidR="00D31EB7" w:rsidRDefault="00D31EB7" w:rsidP="00EB684C">
      <w:pPr>
        <w:pStyle w:val="NormalWeb"/>
        <w:spacing w:before="0" w:beforeAutospacing="0" w:after="0" w:afterAutospacing="0"/>
        <w:textAlignment w:val="baseline"/>
        <w:rPr>
          <w:rFonts w:ascii="Arial" w:hAnsi="Arial" w:cs="Arial"/>
          <w:b/>
          <w:bCs/>
          <w:color w:val="000000"/>
        </w:rPr>
      </w:pPr>
    </w:p>
    <w:p w14:paraId="325FCD3A" w14:textId="198877C6" w:rsidR="00EB684C" w:rsidRDefault="00D31EB7" w:rsidP="00D31EB7">
      <w:pPr>
        <w:pStyle w:val="NormalWeb"/>
        <w:numPr>
          <w:ilvl w:val="0"/>
          <w:numId w:val="39"/>
        </w:numPr>
        <w:spacing w:before="0" w:beforeAutospacing="0" w:after="0" w:afterAutospacing="0"/>
        <w:textAlignment w:val="baseline"/>
        <w:rPr>
          <w:rFonts w:ascii="Arial" w:hAnsi="Arial" w:cs="Arial"/>
          <w:b/>
          <w:bCs/>
          <w:color w:val="000000"/>
        </w:rPr>
      </w:pPr>
      <w:r>
        <w:rPr>
          <w:rFonts w:ascii="Arial" w:hAnsi="Arial" w:cs="Arial"/>
          <w:b/>
          <w:bCs/>
          <w:color w:val="000000"/>
        </w:rPr>
        <w:t xml:space="preserve">The approach I used </w:t>
      </w:r>
      <w:r w:rsidR="007A47BE">
        <w:rPr>
          <w:rFonts w:ascii="Arial" w:hAnsi="Arial" w:cs="Arial"/>
          <w:b/>
          <w:bCs/>
          <w:color w:val="000000"/>
        </w:rPr>
        <w:t xml:space="preserve">to provide the suggestions for opening a </w:t>
      </w:r>
      <w:r w:rsidR="00F5729D">
        <w:rPr>
          <w:rFonts w:ascii="Arial" w:hAnsi="Arial" w:cs="Arial"/>
          <w:b/>
          <w:bCs/>
          <w:color w:val="000000"/>
        </w:rPr>
        <w:t>new restaurant</w:t>
      </w:r>
      <w:r w:rsidR="007A47BE">
        <w:rPr>
          <w:rFonts w:ascii="Arial" w:hAnsi="Arial" w:cs="Arial"/>
          <w:b/>
          <w:bCs/>
          <w:color w:val="000000"/>
        </w:rPr>
        <w:t xml:space="preserve"> is the number of people </w:t>
      </w:r>
      <w:r w:rsidR="002C6511">
        <w:rPr>
          <w:rFonts w:ascii="Arial" w:hAnsi="Arial" w:cs="Arial"/>
          <w:b/>
          <w:bCs/>
          <w:color w:val="000000"/>
        </w:rPr>
        <w:t>involved in rating the food.</w:t>
      </w:r>
    </w:p>
    <w:p w14:paraId="3FE11AC4" w14:textId="63E8AD87" w:rsidR="002C6511" w:rsidRDefault="002C6511" w:rsidP="00D31EB7">
      <w:pPr>
        <w:pStyle w:val="NormalWeb"/>
        <w:numPr>
          <w:ilvl w:val="0"/>
          <w:numId w:val="39"/>
        </w:numPr>
        <w:spacing w:before="0" w:beforeAutospacing="0" w:after="0" w:afterAutospacing="0"/>
        <w:textAlignment w:val="baseline"/>
        <w:rPr>
          <w:rFonts w:ascii="Arial" w:hAnsi="Arial" w:cs="Arial"/>
          <w:b/>
          <w:bCs/>
          <w:color w:val="000000"/>
        </w:rPr>
      </w:pPr>
      <w:r>
        <w:rPr>
          <w:rFonts w:ascii="Arial" w:hAnsi="Arial" w:cs="Arial"/>
          <w:b/>
          <w:bCs/>
          <w:color w:val="000000"/>
        </w:rPr>
        <w:t xml:space="preserve">The second thing I kept in my mind was the country with highest rating with respect to the number of votes, which shows that there is </w:t>
      </w:r>
      <w:r w:rsidR="00F5729D">
        <w:rPr>
          <w:rFonts w:ascii="Arial" w:hAnsi="Arial" w:cs="Arial"/>
          <w:b/>
          <w:bCs/>
          <w:color w:val="000000"/>
        </w:rPr>
        <w:t>a greater</w:t>
      </w:r>
      <w:r>
        <w:rPr>
          <w:rFonts w:ascii="Arial" w:hAnsi="Arial" w:cs="Arial"/>
          <w:b/>
          <w:bCs/>
          <w:color w:val="000000"/>
        </w:rPr>
        <w:t xml:space="preserve"> number of peoples as compared to restaurants.</w:t>
      </w:r>
    </w:p>
    <w:p w14:paraId="466A2ECE" w14:textId="55284E2C" w:rsidR="00F5729D" w:rsidRPr="00F5729D" w:rsidRDefault="002C6511" w:rsidP="00F5729D">
      <w:pPr>
        <w:pStyle w:val="NormalWeb"/>
        <w:numPr>
          <w:ilvl w:val="0"/>
          <w:numId w:val="39"/>
        </w:numPr>
        <w:spacing w:before="0" w:beforeAutospacing="0" w:after="0" w:afterAutospacing="0"/>
        <w:textAlignment w:val="baseline"/>
        <w:rPr>
          <w:rFonts w:ascii="Arial" w:hAnsi="Arial" w:cs="Arial"/>
          <w:color w:val="000000"/>
          <w:sz w:val="22"/>
          <w:szCs w:val="22"/>
        </w:rPr>
      </w:pPr>
      <w:r w:rsidRPr="00552ED2">
        <w:rPr>
          <w:rFonts w:ascii="Arial" w:hAnsi="Arial" w:cs="Arial"/>
          <w:b/>
          <w:bCs/>
          <w:color w:val="000000"/>
        </w:rPr>
        <w:lastRenderedPageBreak/>
        <w:t xml:space="preserve">As mentioned </w:t>
      </w:r>
      <w:r w:rsidR="00552ED2" w:rsidRPr="00552ED2">
        <w:rPr>
          <w:rFonts w:ascii="Arial" w:hAnsi="Arial" w:cs="Arial"/>
          <w:b/>
          <w:bCs/>
          <w:color w:val="000000"/>
        </w:rPr>
        <w:t>above</w:t>
      </w:r>
      <w:r w:rsidRPr="00552ED2">
        <w:rPr>
          <w:rFonts w:ascii="Arial" w:hAnsi="Arial" w:cs="Arial"/>
          <w:b/>
          <w:bCs/>
          <w:color w:val="000000"/>
        </w:rPr>
        <w:t xml:space="preserve"> the </w:t>
      </w:r>
      <w:r w:rsidR="00552ED2">
        <w:rPr>
          <w:rFonts w:ascii="Arial" w:hAnsi="Arial" w:cs="Arial"/>
          <w:b/>
          <w:bCs/>
          <w:color w:val="000000"/>
        </w:rPr>
        <w:t xml:space="preserve">number of people is more than the number of restaurants thus adding a </w:t>
      </w:r>
      <w:r w:rsidR="00F5729D">
        <w:rPr>
          <w:rFonts w:ascii="Arial" w:hAnsi="Arial" w:cs="Arial"/>
          <w:b/>
          <w:bCs/>
          <w:color w:val="000000"/>
        </w:rPr>
        <w:t>new restaurant</w:t>
      </w:r>
      <w:r w:rsidR="00552ED2">
        <w:rPr>
          <w:rFonts w:ascii="Arial" w:hAnsi="Arial" w:cs="Arial"/>
          <w:b/>
          <w:bCs/>
          <w:color w:val="000000"/>
        </w:rPr>
        <w:t xml:space="preserve"> will draw more people to new restaurant</w:t>
      </w:r>
      <w:r w:rsidR="00F5729D">
        <w:rPr>
          <w:rFonts w:ascii="Arial" w:hAnsi="Arial" w:cs="Arial"/>
          <w:b/>
          <w:bCs/>
          <w:color w:val="000000"/>
        </w:rPr>
        <w:t xml:space="preserve"> along with the old customer if the food quality is maintained.</w:t>
      </w:r>
    </w:p>
    <w:p w14:paraId="6F80C7BB" w14:textId="032D2EA4" w:rsidR="00487D36" w:rsidRDefault="00F5729D" w:rsidP="00487D36">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b/>
          <w:bCs/>
          <w:color w:val="000000"/>
        </w:rPr>
        <w:t>As also seen in the</w:t>
      </w:r>
      <w:r w:rsidR="00C93CED">
        <w:rPr>
          <w:rFonts w:ascii="Arial" w:hAnsi="Arial" w:cs="Arial"/>
          <w:b/>
          <w:bCs/>
          <w:color w:val="000000"/>
        </w:rPr>
        <w:t xml:space="preserve"> suggested </w:t>
      </w:r>
      <w:r w:rsidR="00CC7D04">
        <w:rPr>
          <w:rFonts w:ascii="Arial" w:hAnsi="Arial" w:cs="Arial"/>
          <w:b/>
          <w:bCs/>
          <w:color w:val="000000"/>
        </w:rPr>
        <w:t xml:space="preserve">countries or cities it can be seen that most of the restaurants didn’t have extra facilities thus opening a new restaurant with these facilities will draw more people which will lead to </w:t>
      </w:r>
      <w:r w:rsidR="00487D36">
        <w:rPr>
          <w:rFonts w:ascii="Arial" w:hAnsi="Arial" w:cs="Arial"/>
          <w:b/>
          <w:bCs/>
          <w:color w:val="000000"/>
        </w:rPr>
        <w:t>more customers</w:t>
      </w:r>
      <w:r w:rsidR="00487D36">
        <w:rPr>
          <w:rFonts w:ascii="Arial" w:hAnsi="Arial" w:cs="Arial"/>
          <w:color w:val="000000"/>
          <w:sz w:val="22"/>
          <w:szCs w:val="22"/>
        </w:rPr>
        <w:t>.</w:t>
      </w:r>
    </w:p>
    <w:p w14:paraId="5692FDA4" w14:textId="58B05DF4" w:rsidR="00DB56D0" w:rsidRDefault="00DB56D0" w:rsidP="00DB56D0">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b/>
          <w:bCs/>
          <w:color w:val="000000"/>
        </w:rPr>
        <w:t>It can also be seen that price range of food here in these countries is very high thus it will lead to have the good rate compared to other</w:t>
      </w:r>
      <w:r>
        <w:rPr>
          <w:rFonts w:ascii="Arial" w:hAnsi="Arial" w:cs="Arial"/>
          <w:color w:val="000000"/>
          <w:sz w:val="22"/>
          <w:szCs w:val="22"/>
        </w:rPr>
        <w:t>.</w:t>
      </w:r>
    </w:p>
    <w:p w14:paraId="0C47BEA3" w14:textId="77777777" w:rsidR="00DB56D0" w:rsidRDefault="00DB56D0" w:rsidP="00DB56D0">
      <w:pPr>
        <w:pStyle w:val="NormalWeb"/>
        <w:spacing w:before="0" w:beforeAutospacing="0" w:after="0" w:afterAutospacing="0"/>
        <w:ind w:left="1080"/>
        <w:textAlignment w:val="baseline"/>
        <w:rPr>
          <w:rFonts w:ascii="Arial" w:hAnsi="Arial" w:cs="Arial"/>
          <w:color w:val="000000"/>
          <w:sz w:val="22"/>
          <w:szCs w:val="22"/>
        </w:rPr>
      </w:pPr>
    </w:p>
    <w:p w14:paraId="0DD3B1A2" w14:textId="77777777" w:rsidR="00DB56D0" w:rsidRDefault="00DB56D0" w:rsidP="00DB56D0">
      <w:pPr>
        <w:pStyle w:val="NormalWeb"/>
        <w:spacing w:before="0" w:beforeAutospacing="0" w:after="0" w:afterAutospacing="0"/>
        <w:ind w:left="1080"/>
        <w:textAlignment w:val="baseline"/>
        <w:rPr>
          <w:rFonts w:ascii="Arial" w:hAnsi="Arial" w:cs="Arial"/>
          <w:color w:val="000000"/>
          <w:sz w:val="22"/>
          <w:szCs w:val="22"/>
        </w:rPr>
      </w:pPr>
    </w:p>
    <w:p w14:paraId="5085D04C" w14:textId="51E0D8FB" w:rsidR="00F77E69" w:rsidRPr="00F04336" w:rsidRDefault="00071B50" w:rsidP="00F04336">
      <w:pPr>
        <w:pStyle w:val="NormalWeb"/>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Thus,</w:t>
      </w:r>
      <w:r w:rsidR="007C68D8">
        <w:rPr>
          <w:rFonts w:ascii="Arial" w:hAnsi="Arial" w:cs="Arial"/>
          <w:color w:val="000000"/>
          <w:sz w:val="22"/>
          <w:szCs w:val="22"/>
        </w:rPr>
        <w:t xml:space="preserve"> this was my observation with respect to the provided data, I believe a new restaurant in the Indonesia and UAE will help in </w:t>
      </w:r>
      <w:r w:rsidR="00D92ECD">
        <w:rPr>
          <w:rFonts w:ascii="Arial" w:hAnsi="Arial" w:cs="Arial"/>
          <w:color w:val="000000"/>
          <w:sz w:val="22"/>
          <w:szCs w:val="22"/>
        </w:rPr>
        <w:t xml:space="preserve">improving the current situation without applying </w:t>
      </w:r>
      <w:r>
        <w:rPr>
          <w:rFonts w:ascii="Arial" w:hAnsi="Arial" w:cs="Arial"/>
          <w:color w:val="000000"/>
          <w:sz w:val="22"/>
          <w:szCs w:val="22"/>
        </w:rPr>
        <w:t>high infrastructure.</w:t>
      </w:r>
    </w:p>
    <w:p w14:paraId="4CB7C161" w14:textId="6312448C" w:rsidR="00071B50" w:rsidRDefault="00071B50" w:rsidP="00F32D54">
      <w:pPr>
        <w:pStyle w:val="NormalWeb"/>
        <w:spacing w:before="0" w:beforeAutospacing="0" w:after="0" w:afterAutospacing="0"/>
        <w:ind w:left="2880" w:firstLine="720"/>
        <w:textAlignment w:val="baseline"/>
        <w:rPr>
          <w:rFonts w:ascii="Arial" w:hAnsi="Arial" w:cs="Arial"/>
          <w:b/>
          <w:bCs/>
          <w:color w:val="000000"/>
          <w:sz w:val="40"/>
          <w:szCs w:val="40"/>
          <w:u w:val="single"/>
        </w:rPr>
      </w:pPr>
      <w:r w:rsidRPr="00071B50">
        <w:rPr>
          <w:rFonts w:ascii="Arial" w:hAnsi="Arial" w:cs="Arial"/>
          <w:b/>
          <w:bCs/>
          <w:color w:val="000000"/>
          <w:sz w:val="40"/>
          <w:szCs w:val="40"/>
          <w:u w:val="single"/>
        </w:rPr>
        <w:t>Dashboard</w:t>
      </w:r>
    </w:p>
    <w:p w14:paraId="360EEA58" w14:textId="77777777" w:rsidR="00BC50F1" w:rsidRDefault="00BC50F1" w:rsidP="00071B50">
      <w:pPr>
        <w:pStyle w:val="NormalWeb"/>
        <w:spacing w:before="0" w:beforeAutospacing="0" w:after="0" w:afterAutospacing="0"/>
        <w:ind w:left="1080"/>
        <w:jc w:val="center"/>
        <w:textAlignment w:val="baseline"/>
        <w:rPr>
          <w:rFonts w:ascii="Arial" w:hAnsi="Arial" w:cs="Arial"/>
          <w:b/>
          <w:bCs/>
          <w:color w:val="000000"/>
          <w:sz w:val="40"/>
          <w:szCs w:val="40"/>
          <w:u w:val="single"/>
        </w:rPr>
      </w:pPr>
    </w:p>
    <w:p w14:paraId="34656CA7" w14:textId="5A72CD87" w:rsidR="00BC50F1" w:rsidRPr="00071B50" w:rsidRDefault="00223F29" w:rsidP="00223F29">
      <w:pPr>
        <w:pStyle w:val="NormalWeb"/>
        <w:spacing w:before="0" w:beforeAutospacing="0" w:after="0" w:afterAutospacing="0"/>
        <w:ind w:left="1080"/>
        <w:jc w:val="center"/>
        <w:textAlignment w:val="baseline"/>
        <w:rPr>
          <w:rFonts w:ascii="Arial" w:hAnsi="Arial" w:cs="Arial"/>
          <w:b/>
          <w:bCs/>
          <w:color w:val="000000"/>
          <w:sz w:val="40"/>
          <w:szCs w:val="40"/>
          <w:u w:val="single"/>
        </w:rPr>
      </w:pPr>
      <w:r w:rsidRPr="00223F29">
        <w:rPr>
          <w:rFonts w:ascii="Arial" w:hAnsi="Arial" w:cs="Arial"/>
          <w:b/>
          <w:bCs/>
          <w:color w:val="000000"/>
          <w:sz w:val="40"/>
          <w:szCs w:val="40"/>
          <w:u w:val="single"/>
        </w:rPr>
        <w:drawing>
          <wp:inline distT="0" distB="0" distL="0" distR="0" wp14:anchorId="0143892A" wp14:editId="0A9B18D8">
            <wp:extent cx="5537200" cy="3930650"/>
            <wp:effectExtent l="0" t="0" r="6350" b="0"/>
            <wp:docPr id="164964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42488" name=""/>
                    <pic:cNvPicPr/>
                  </pic:nvPicPr>
                  <pic:blipFill>
                    <a:blip r:embed="rId30"/>
                    <a:stretch>
                      <a:fillRect/>
                    </a:stretch>
                  </pic:blipFill>
                  <pic:spPr>
                    <a:xfrm>
                      <a:off x="0" y="0"/>
                      <a:ext cx="5537200" cy="3930650"/>
                    </a:xfrm>
                    <a:prstGeom prst="rect">
                      <a:avLst/>
                    </a:prstGeom>
                  </pic:spPr>
                </pic:pic>
              </a:graphicData>
            </a:graphic>
          </wp:inline>
        </w:drawing>
      </w:r>
    </w:p>
    <w:sectPr w:rsidR="00BC50F1" w:rsidRPr="00071B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3EB88" w14:textId="77777777" w:rsidR="00597052" w:rsidRDefault="00597052" w:rsidP="00121449">
      <w:r>
        <w:separator/>
      </w:r>
    </w:p>
  </w:endnote>
  <w:endnote w:type="continuationSeparator" w:id="0">
    <w:p w14:paraId="48B84837" w14:textId="77777777" w:rsidR="00597052" w:rsidRDefault="00597052" w:rsidP="00121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C2080" w14:textId="77777777" w:rsidR="00597052" w:rsidRDefault="00597052" w:rsidP="00121449">
      <w:r>
        <w:separator/>
      </w:r>
    </w:p>
  </w:footnote>
  <w:footnote w:type="continuationSeparator" w:id="0">
    <w:p w14:paraId="5FD145CA" w14:textId="77777777" w:rsidR="00597052" w:rsidRDefault="00597052" w:rsidP="00121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0.5pt" o:bullet="t">
        <v:imagedata r:id="rId1" o:title="mso1ADE"/>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C91587"/>
    <w:multiLevelType w:val="multilevel"/>
    <w:tmpl w:val="21DA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EC6773F"/>
    <w:multiLevelType w:val="multilevel"/>
    <w:tmpl w:val="1BD87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163DFF"/>
    <w:multiLevelType w:val="hybridMultilevel"/>
    <w:tmpl w:val="B8D8A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2EC2D07"/>
    <w:multiLevelType w:val="multilevel"/>
    <w:tmpl w:val="31E2F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9026C8"/>
    <w:multiLevelType w:val="hybridMultilevel"/>
    <w:tmpl w:val="1094786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1DE6E2B"/>
    <w:multiLevelType w:val="multilevel"/>
    <w:tmpl w:val="49686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AF0E66"/>
    <w:multiLevelType w:val="multilevel"/>
    <w:tmpl w:val="02C8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8C7DF0"/>
    <w:multiLevelType w:val="multilevel"/>
    <w:tmpl w:val="5D48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C2719C"/>
    <w:multiLevelType w:val="multilevel"/>
    <w:tmpl w:val="6DD61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DD2043"/>
    <w:multiLevelType w:val="multilevel"/>
    <w:tmpl w:val="BBC8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01976DE"/>
    <w:multiLevelType w:val="multilevel"/>
    <w:tmpl w:val="0E12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A660C2"/>
    <w:multiLevelType w:val="multilevel"/>
    <w:tmpl w:val="859C4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B10312"/>
    <w:multiLevelType w:val="multilevel"/>
    <w:tmpl w:val="D848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3C1F29A5"/>
    <w:multiLevelType w:val="multilevel"/>
    <w:tmpl w:val="B934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4A14342E"/>
    <w:multiLevelType w:val="multilevel"/>
    <w:tmpl w:val="2E700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6A4E0F"/>
    <w:multiLevelType w:val="hybridMultilevel"/>
    <w:tmpl w:val="C2782E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379018E"/>
    <w:multiLevelType w:val="multilevel"/>
    <w:tmpl w:val="9AFE8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5EEA7A7E"/>
    <w:multiLevelType w:val="multilevel"/>
    <w:tmpl w:val="2978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73063776">
    <w:abstractNumId w:val="36"/>
  </w:num>
  <w:num w:numId="2" w16cid:durableId="156894585">
    <w:abstractNumId w:val="13"/>
  </w:num>
  <w:num w:numId="3" w16cid:durableId="785585588">
    <w:abstractNumId w:val="10"/>
  </w:num>
  <w:num w:numId="4" w16cid:durableId="1997682026">
    <w:abstractNumId w:val="39"/>
  </w:num>
  <w:num w:numId="5" w16cid:durableId="56058532">
    <w:abstractNumId w:val="18"/>
  </w:num>
  <w:num w:numId="6" w16cid:durableId="267809654">
    <w:abstractNumId w:val="29"/>
  </w:num>
  <w:num w:numId="7" w16cid:durableId="2014643736">
    <w:abstractNumId w:val="32"/>
  </w:num>
  <w:num w:numId="8" w16cid:durableId="1090813808">
    <w:abstractNumId w:val="9"/>
  </w:num>
  <w:num w:numId="9" w16cid:durableId="121312841">
    <w:abstractNumId w:val="7"/>
  </w:num>
  <w:num w:numId="10" w16cid:durableId="2005890090">
    <w:abstractNumId w:val="6"/>
  </w:num>
  <w:num w:numId="11" w16cid:durableId="1021468243">
    <w:abstractNumId w:val="5"/>
  </w:num>
  <w:num w:numId="12" w16cid:durableId="2046101104">
    <w:abstractNumId w:val="4"/>
  </w:num>
  <w:num w:numId="13" w16cid:durableId="1095899349">
    <w:abstractNumId w:val="8"/>
  </w:num>
  <w:num w:numId="14" w16cid:durableId="2086218992">
    <w:abstractNumId w:val="3"/>
  </w:num>
  <w:num w:numId="15" w16cid:durableId="1602565142">
    <w:abstractNumId w:val="2"/>
  </w:num>
  <w:num w:numId="16" w16cid:durableId="1537429321">
    <w:abstractNumId w:val="1"/>
  </w:num>
  <w:num w:numId="17" w16cid:durableId="2069184364">
    <w:abstractNumId w:val="0"/>
  </w:num>
  <w:num w:numId="18" w16cid:durableId="1911771617">
    <w:abstractNumId w:val="21"/>
  </w:num>
  <w:num w:numId="19" w16cid:durableId="499809763">
    <w:abstractNumId w:val="25"/>
  </w:num>
  <w:num w:numId="20" w16cid:durableId="2114935616">
    <w:abstractNumId w:val="37"/>
  </w:num>
  <w:num w:numId="21" w16cid:durableId="1579436478">
    <w:abstractNumId w:val="31"/>
  </w:num>
  <w:num w:numId="22" w16cid:durableId="215968863">
    <w:abstractNumId w:val="12"/>
  </w:num>
  <w:num w:numId="23" w16cid:durableId="901139653">
    <w:abstractNumId w:val="40"/>
  </w:num>
  <w:num w:numId="24" w16cid:durableId="1864900676">
    <w:abstractNumId w:val="17"/>
  </w:num>
  <w:num w:numId="25" w16cid:durableId="460418615">
    <w:abstractNumId w:val="15"/>
  </w:num>
  <w:num w:numId="26" w16cid:durableId="1973557396">
    <w:abstractNumId w:val="16"/>
  </w:num>
  <w:num w:numId="27" w16cid:durableId="241719103">
    <w:abstractNumId w:val="24"/>
  </w:num>
  <w:num w:numId="28" w16cid:durableId="1175654850">
    <w:abstractNumId w:val="26"/>
  </w:num>
  <w:num w:numId="29" w16cid:durableId="1944261646">
    <w:abstractNumId w:val="35"/>
  </w:num>
  <w:num w:numId="30" w16cid:durableId="935670040">
    <w:abstractNumId w:val="28"/>
  </w:num>
  <w:num w:numId="31" w16cid:durableId="279531502">
    <w:abstractNumId w:val="30"/>
  </w:num>
  <w:num w:numId="32" w16cid:durableId="755177258">
    <w:abstractNumId w:val="23"/>
  </w:num>
  <w:num w:numId="33" w16cid:durableId="322780056">
    <w:abstractNumId w:val="20"/>
  </w:num>
  <w:num w:numId="34" w16cid:durableId="1163930449">
    <w:abstractNumId w:val="11"/>
  </w:num>
  <w:num w:numId="35" w16cid:durableId="2028212208">
    <w:abstractNumId w:val="19"/>
  </w:num>
  <w:num w:numId="36" w16cid:durableId="1259481617">
    <w:abstractNumId w:val="22"/>
  </w:num>
  <w:num w:numId="37" w16cid:durableId="1398357210">
    <w:abstractNumId w:val="14"/>
  </w:num>
  <w:num w:numId="38" w16cid:durableId="274604705">
    <w:abstractNumId w:val="33"/>
  </w:num>
  <w:num w:numId="39" w16cid:durableId="94833562">
    <w:abstractNumId w:val="34"/>
  </w:num>
  <w:num w:numId="40" w16cid:durableId="538974061">
    <w:abstractNumId w:val="27"/>
  </w:num>
  <w:num w:numId="41" w16cid:durableId="96254439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49"/>
    <w:rsid w:val="00000471"/>
    <w:rsid w:val="00000F41"/>
    <w:rsid w:val="00003432"/>
    <w:rsid w:val="000143D2"/>
    <w:rsid w:val="000167B0"/>
    <w:rsid w:val="00020AF2"/>
    <w:rsid w:val="000226F3"/>
    <w:rsid w:val="000247D3"/>
    <w:rsid w:val="00034149"/>
    <w:rsid w:val="000578C7"/>
    <w:rsid w:val="00067A81"/>
    <w:rsid w:val="00071B50"/>
    <w:rsid w:val="000750EC"/>
    <w:rsid w:val="000815EF"/>
    <w:rsid w:val="0008551C"/>
    <w:rsid w:val="00091C17"/>
    <w:rsid w:val="000A7E2A"/>
    <w:rsid w:val="000B3AB6"/>
    <w:rsid w:val="000C4094"/>
    <w:rsid w:val="000C557A"/>
    <w:rsid w:val="000D2E9C"/>
    <w:rsid w:val="000D6873"/>
    <w:rsid w:val="000E260B"/>
    <w:rsid w:val="000F4995"/>
    <w:rsid w:val="00102656"/>
    <w:rsid w:val="00104CFB"/>
    <w:rsid w:val="00115D7B"/>
    <w:rsid w:val="001163EF"/>
    <w:rsid w:val="00121449"/>
    <w:rsid w:val="00152F46"/>
    <w:rsid w:val="00153777"/>
    <w:rsid w:val="00156CA1"/>
    <w:rsid w:val="001727BB"/>
    <w:rsid w:val="0017406B"/>
    <w:rsid w:val="001B37DE"/>
    <w:rsid w:val="001D20DF"/>
    <w:rsid w:val="001E3B82"/>
    <w:rsid w:val="001F5407"/>
    <w:rsid w:val="00210908"/>
    <w:rsid w:val="00220E2A"/>
    <w:rsid w:val="00223F29"/>
    <w:rsid w:val="00224D04"/>
    <w:rsid w:val="00236244"/>
    <w:rsid w:val="00257BE2"/>
    <w:rsid w:val="002650BD"/>
    <w:rsid w:val="00275B69"/>
    <w:rsid w:val="00277F11"/>
    <w:rsid w:val="002B26C5"/>
    <w:rsid w:val="002B70DC"/>
    <w:rsid w:val="002C09D8"/>
    <w:rsid w:val="002C6511"/>
    <w:rsid w:val="002D3B64"/>
    <w:rsid w:val="002D471B"/>
    <w:rsid w:val="002D5A5A"/>
    <w:rsid w:val="002F6257"/>
    <w:rsid w:val="0030085C"/>
    <w:rsid w:val="00305F8B"/>
    <w:rsid w:val="00311E8F"/>
    <w:rsid w:val="003231C6"/>
    <w:rsid w:val="00333AF8"/>
    <w:rsid w:val="00333D9F"/>
    <w:rsid w:val="00341B71"/>
    <w:rsid w:val="003909CF"/>
    <w:rsid w:val="003A50EF"/>
    <w:rsid w:val="003B6CEF"/>
    <w:rsid w:val="003D6154"/>
    <w:rsid w:val="003F67CA"/>
    <w:rsid w:val="003F73CD"/>
    <w:rsid w:val="004145F3"/>
    <w:rsid w:val="00427CF7"/>
    <w:rsid w:val="0043201B"/>
    <w:rsid w:val="00437273"/>
    <w:rsid w:val="004428A0"/>
    <w:rsid w:val="00453ABF"/>
    <w:rsid w:val="004559E1"/>
    <w:rsid w:val="00487D36"/>
    <w:rsid w:val="004A2730"/>
    <w:rsid w:val="004A7931"/>
    <w:rsid w:val="004B2493"/>
    <w:rsid w:val="004C243B"/>
    <w:rsid w:val="004C33D5"/>
    <w:rsid w:val="004E5EE6"/>
    <w:rsid w:val="004F0066"/>
    <w:rsid w:val="005451D2"/>
    <w:rsid w:val="00552ED2"/>
    <w:rsid w:val="0056190A"/>
    <w:rsid w:val="005912A6"/>
    <w:rsid w:val="00595779"/>
    <w:rsid w:val="0059699F"/>
    <w:rsid w:val="00597052"/>
    <w:rsid w:val="005A7540"/>
    <w:rsid w:val="005B40B6"/>
    <w:rsid w:val="005C1ABB"/>
    <w:rsid w:val="005D2F65"/>
    <w:rsid w:val="005E18F4"/>
    <w:rsid w:val="0060195C"/>
    <w:rsid w:val="006252EB"/>
    <w:rsid w:val="006317CF"/>
    <w:rsid w:val="00640CB0"/>
    <w:rsid w:val="00645252"/>
    <w:rsid w:val="006464F9"/>
    <w:rsid w:val="0066796F"/>
    <w:rsid w:val="00672285"/>
    <w:rsid w:val="006740FD"/>
    <w:rsid w:val="00686C42"/>
    <w:rsid w:val="0068747C"/>
    <w:rsid w:val="006A557E"/>
    <w:rsid w:val="006B5A61"/>
    <w:rsid w:val="006B71D6"/>
    <w:rsid w:val="006C2FF1"/>
    <w:rsid w:val="006D303A"/>
    <w:rsid w:val="006D3D74"/>
    <w:rsid w:val="006E748E"/>
    <w:rsid w:val="00703B88"/>
    <w:rsid w:val="00712F18"/>
    <w:rsid w:val="00726C65"/>
    <w:rsid w:val="007604D2"/>
    <w:rsid w:val="007706ED"/>
    <w:rsid w:val="00783894"/>
    <w:rsid w:val="007845E5"/>
    <w:rsid w:val="007A47BE"/>
    <w:rsid w:val="007B10E6"/>
    <w:rsid w:val="007C68D8"/>
    <w:rsid w:val="007D321B"/>
    <w:rsid w:val="007E481D"/>
    <w:rsid w:val="007E7FE1"/>
    <w:rsid w:val="007F15D1"/>
    <w:rsid w:val="007F39DB"/>
    <w:rsid w:val="0081714C"/>
    <w:rsid w:val="00823BAD"/>
    <w:rsid w:val="0083569A"/>
    <w:rsid w:val="008547DC"/>
    <w:rsid w:val="00857B00"/>
    <w:rsid w:val="00872DEC"/>
    <w:rsid w:val="00880A87"/>
    <w:rsid w:val="00882199"/>
    <w:rsid w:val="008963FB"/>
    <w:rsid w:val="008A756B"/>
    <w:rsid w:val="008C5275"/>
    <w:rsid w:val="008C565E"/>
    <w:rsid w:val="008C57E5"/>
    <w:rsid w:val="008D4640"/>
    <w:rsid w:val="008E064E"/>
    <w:rsid w:val="008E46DD"/>
    <w:rsid w:val="008E5AC0"/>
    <w:rsid w:val="008F27A7"/>
    <w:rsid w:val="00900267"/>
    <w:rsid w:val="00916FE8"/>
    <w:rsid w:val="00920362"/>
    <w:rsid w:val="00926C19"/>
    <w:rsid w:val="00950A0D"/>
    <w:rsid w:val="00956BA2"/>
    <w:rsid w:val="0096300F"/>
    <w:rsid w:val="00971E47"/>
    <w:rsid w:val="009A434E"/>
    <w:rsid w:val="009B227D"/>
    <w:rsid w:val="009D3696"/>
    <w:rsid w:val="009D5980"/>
    <w:rsid w:val="009F0942"/>
    <w:rsid w:val="009F1FCB"/>
    <w:rsid w:val="009F2438"/>
    <w:rsid w:val="00A00A4A"/>
    <w:rsid w:val="00A30063"/>
    <w:rsid w:val="00A43136"/>
    <w:rsid w:val="00A563CE"/>
    <w:rsid w:val="00A6433C"/>
    <w:rsid w:val="00A80547"/>
    <w:rsid w:val="00A83819"/>
    <w:rsid w:val="00A9204E"/>
    <w:rsid w:val="00AA5D8A"/>
    <w:rsid w:val="00AE1416"/>
    <w:rsid w:val="00AE3D1A"/>
    <w:rsid w:val="00B06053"/>
    <w:rsid w:val="00B14D18"/>
    <w:rsid w:val="00B17E06"/>
    <w:rsid w:val="00B26D72"/>
    <w:rsid w:val="00B42DBC"/>
    <w:rsid w:val="00B56A56"/>
    <w:rsid w:val="00B64224"/>
    <w:rsid w:val="00B65830"/>
    <w:rsid w:val="00B77C68"/>
    <w:rsid w:val="00B83F0D"/>
    <w:rsid w:val="00B878AE"/>
    <w:rsid w:val="00BA2100"/>
    <w:rsid w:val="00BC50F1"/>
    <w:rsid w:val="00BD3905"/>
    <w:rsid w:val="00BE23DD"/>
    <w:rsid w:val="00C019DD"/>
    <w:rsid w:val="00C071E8"/>
    <w:rsid w:val="00C07215"/>
    <w:rsid w:val="00C26B60"/>
    <w:rsid w:val="00C56C36"/>
    <w:rsid w:val="00C56D0B"/>
    <w:rsid w:val="00C62A52"/>
    <w:rsid w:val="00C64322"/>
    <w:rsid w:val="00C93005"/>
    <w:rsid w:val="00C93CED"/>
    <w:rsid w:val="00CA3D41"/>
    <w:rsid w:val="00CB052E"/>
    <w:rsid w:val="00CB166E"/>
    <w:rsid w:val="00CC7D04"/>
    <w:rsid w:val="00CF65CA"/>
    <w:rsid w:val="00D02161"/>
    <w:rsid w:val="00D23EBF"/>
    <w:rsid w:val="00D31EB7"/>
    <w:rsid w:val="00D426C2"/>
    <w:rsid w:val="00D42DE1"/>
    <w:rsid w:val="00D7159C"/>
    <w:rsid w:val="00D71C5E"/>
    <w:rsid w:val="00D77B32"/>
    <w:rsid w:val="00D825C9"/>
    <w:rsid w:val="00D92965"/>
    <w:rsid w:val="00D92ECD"/>
    <w:rsid w:val="00DB0956"/>
    <w:rsid w:val="00DB13AD"/>
    <w:rsid w:val="00DB56D0"/>
    <w:rsid w:val="00DC314B"/>
    <w:rsid w:val="00DF14D7"/>
    <w:rsid w:val="00E12749"/>
    <w:rsid w:val="00E20809"/>
    <w:rsid w:val="00E22FE0"/>
    <w:rsid w:val="00E37BA5"/>
    <w:rsid w:val="00E42420"/>
    <w:rsid w:val="00E673D0"/>
    <w:rsid w:val="00E70A45"/>
    <w:rsid w:val="00E7651E"/>
    <w:rsid w:val="00E779EC"/>
    <w:rsid w:val="00E871E6"/>
    <w:rsid w:val="00EA5946"/>
    <w:rsid w:val="00EA5CC7"/>
    <w:rsid w:val="00EB684C"/>
    <w:rsid w:val="00ED2CF8"/>
    <w:rsid w:val="00EE1D2D"/>
    <w:rsid w:val="00F04336"/>
    <w:rsid w:val="00F122BB"/>
    <w:rsid w:val="00F14A33"/>
    <w:rsid w:val="00F32D54"/>
    <w:rsid w:val="00F5487F"/>
    <w:rsid w:val="00F5729D"/>
    <w:rsid w:val="00F6454F"/>
    <w:rsid w:val="00F664A4"/>
    <w:rsid w:val="00F77E69"/>
    <w:rsid w:val="00F90130"/>
    <w:rsid w:val="00F93CE2"/>
    <w:rsid w:val="00FE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660EEF"/>
  <w15:chartTrackingRefBased/>
  <w15:docId w15:val="{F42917FD-8560-4FC1-99D5-F71A88C0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244061"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244061"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244061"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244061"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244061"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244061"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244061"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rsid w:val="00645252"/>
    <w:rPr>
      <w:i/>
      <w:iCs/>
      <w:color w:val="244061"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244061"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244061" w:themeColor="accent1" w:themeShade="80"/>
      <w:u w:val="single"/>
    </w:rPr>
  </w:style>
  <w:style w:type="character" w:styleId="FollowedHyperlink">
    <w:name w:val="FollowedHyperlink"/>
    <w:basedOn w:val="DefaultParagraphFont"/>
    <w:uiPriority w:val="99"/>
    <w:unhideWhenUsed/>
    <w:rPr>
      <w:color w:val="800080" w:themeColor="followedHyperlink"/>
      <w:u w:val="single"/>
    </w:rPr>
  </w:style>
  <w:style w:type="paragraph" w:styleId="Caption">
    <w:name w:val="caption"/>
    <w:basedOn w:val="Normal"/>
    <w:next w:val="Normal"/>
    <w:uiPriority w:val="35"/>
    <w:unhideWhenUsed/>
    <w:qFormat/>
    <w:rsid w:val="00645252"/>
    <w:pPr>
      <w:spacing w:after="200"/>
    </w:pPr>
    <w:rPr>
      <w:i/>
      <w:iCs/>
      <w:color w:val="1F497D"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244061"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4A442A"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121449"/>
  </w:style>
  <w:style w:type="character" w:styleId="UnresolvedMention">
    <w:name w:val="Unresolved Mention"/>
    <w:basedOn w:val="DefaultParagraphFont"/>
    <w:uiPriority w:val="99"/>
    <w:semiHidden/>
    <w:unhideWhenUsed/>
    <w:rsid w:val="00ED2CF8"/>
    <w:rPr>
      <w:color w:val="605E5C"/>
      <w:shd w:val="clear" w:color="auto" w:fill="E1DFDD"/>
    </w:rPr>
  </w:style>
  <w:style w:type="paragraph" w:styleId="ListParagraph">
    <w:name w:val="List Paragraph"/>
    <w:basedOn w:val="Normal"/>
    <w:uiPriority w:val="34"/>
    <w:unhideWhenUsed/>
    <w:qFormat/>
    <w:rsid w:val="00686C42"/>
    <w:pPr>
      <w:ind w:left="720"/>
      <w:contextualSpacing/>
    </w:pPr>
  </w:style>
  <w:style w:type="paragraph" w:styleId="NormalWeb">
    <w:name w:val="Normal (Web)"/>
    <w:basedOn w:val="Normal"/>
    <w:uiPriority w:val="99"/>
    <w:unhideWhenUsed/>
    <w:rsid w:val="007E481D"/>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2885">
      <w:bodyDiv w:val="1"/>
      <w:marLeft w:val="0"/>
      <w:marRight w:val="0"/>
      <w:marTop w:val="0"/>
      <w:marBottom w:val="0"/>
      <w:divBdr>
        <w:top w:val="none" w:sz="0" w:space="0" w:color="auto"/>
        <w:left w:val="none" w:sz="0" w:space="0" w:color="auto"/>
        <w:bottom w:val="none" w:sz="0" w:space="0" w:color="auto"/>
        <w:right w:val="none" w:sz="0" w:space="0" w:color="auto"/>
      </w:divBdr>
    </w:div>
    <w:div w:id="76368193">
      <w:bodyDiv w:val="1"/>
      <w:marLeft w:val="0"/>
      <w:marRight w:val="0"/>
      <w:marTop w:val="0"/>
      <w:marBottom w:val="0"/>
      <w:divBdr>
        <w:top w:val="none" w:sz="0" w:space="0" w:color="auto"/>
        <w:left w:val="none" w:sz="0" w:space="0" w:color="auto"/>
        <w:bottom w:val="none" w:sz="0" w:space="0" w:color="auto"/>
        <w:right w:val="none" w:sz="0" w:space="0" w:color="auto"/>
      </w:divBdr>
    </w:div>
    <w:div w:id="175191753">
      <w:bodyDiv w:val="1"/>
      <w:marLeft w:val="0"/>
      <w:marRight w:val="0"/>
      <w:marTop w:val="0"/>
      <w:marBottom w:val="0"/>
      <w:divBdr>
        <w:top w:val="none" w:sz="0" w:space="0" w:color="auto"/>
        <w:left w:val="none" w:sz="0" w:space="0" w:color="auto"/>
        <w:bottom w:val="none" w:sz="0" w:space="0" w:color="auto"/>
        <w:right w:val="none" w:sz="0" w:space="0" w:color="auto"/>
      </w:divBdr>
    </w:div>
    <w:div w:id="270551536">
      <w:bodyDiv w:val="1"/>
      <w:marLeft w:val="0"/>
      <w:marRight w:val="0"/>
      <w:marTop w:val="0"/>
      <w:marBottom w:val="0"/>
      <w:divBdr>
        <w:top w:val="none" w:sz="0" w:space="0" w:color="auto"/>
        <w:left w:val="none" w:sz="0" w:space="0" w:color="auto"/>
        <w:bottom w:val="none" w:sz="0" w:space="0" w:color="auto"/>
        <w:right w:val="none" w:sz="0" w:space="0" w:color="auto"/>
      </w:divBdr>
    </w:div>
    <w:div w:id="292178688">
      <w:bodyDiv w:val="1"/>
      <w:marLeft w:val="0"/>
      <w:marRight w:val="0"/>
      <w:marTop w:val="0"/>
      <w:marBottom w:val="0"/>
      <w:divBdr>
        <w:top w:val="none" w:sz="0" w:space="0" w:color="auto"/>
        <w:left w:val="none" w:sz="0" w:space="0" w:color="auto"/>
        <w:bottom w:val="none" w:sz="0" w:space="0" w:color="auto"/>
        <w:right w:val="none" w:sz="0" w:space="0" w:color="auto"/>
      </w:divBdr>
    </w:div>
    <w:div w:id="393431903">
      <w:bodyDiv w:val="1"/>
      <w:marLeft w:val="0"/>
      <w:marRight w:val="0"/>
      <w:marTop w:val="0"/>
      <w:marBottom w:val="0"/>
      <w:divBdr>
        <w:top w:val="none" w:sz="0" w:space="0" w:color="auto"/>
        <w:left w:val="none" w:sz="0" w:space="0" w:color="auto"/>
        <w:bottom w:val="none" w:sz="0" w:space="0" w:color="auto"/>
        <w:right w:val="none" w:sz="0" w:space="0" w:color="auto"/>
      </w:divBdr>
    </w:div>
    <w:div w:id="530728096">
      <w:bodyDiv w:val="1"/>
      <w:marLeft w:val="0"/>
      <w:marRight w:val="0"/>
      <w:marTop w:val="0"/>
      <w:marBottom w:val="0"/>
      <w:divBdr>
        <w:top w:val="none" w:sz="0" w:space="0" w:color="auto"/>
        <w:left w:val="none" w:sz="0" w:space="0" w:color="auto"/>
        <w:bottom w:val="none" w:sz="0" w:space="0" w:color="auto"/>
        <w:right w:val="none" w:sz="0" w:space="0" w:color="auto"/>
      </w:divBdr>
    </w:div>
    <w:div w:id="725951781">
      <w:bodyDiv w:val="1"/>
      <w:marLeft w:val="0"/>
      <w:marRight w:val="0"/>
      <w:marTop w:val="0"/>
      <w:marBottom w:val="0"/>
      <w:divBdr>
        <w:top w:val="none" w:sz="0" w:space="0" w:color="auto"/>
        <w:left w:val="none" w:sz="0" w:space="0" w:color="auto"/>
        <w:bottom w:val="none" w:sz="0" w:space="0" w:color="auto"/>
        <w:right w:val="none" w:sz="0" w:space="0" w:color="auto"/>
      </w:divBdr>
    </w:div>
    <w:div w:id="736325909">
      <w:bodyDiv w:val="1"/>
      <w:marLeft w:val="0"/>
      <w:marRight w:val="0"/>
      <w:marTop w:val="0"/>
      <w:marBottom w:val="0"/>
      <w:divBdr>
        <w:top w:val="none" w:sz="0" w:space="0" w:color="auto"/>
        <w:left w:val="none" w:sz="0" w:space="0" w:color="auto"/>
        <w:bottom w:val="none" w:sz="0" w:space="0" w:color="auto"/>
        <w:right w:val="none" w:sz="0" w:space="0" w:color="auto"/>
      </w:divBdr>
    </w:div>
    <w:div w:id="772746457">
      <w:bodyDiv w:val="1"/>
      <w:marLeft w:val="0"/>
      <w:marRight w:val="0"/>
      <w:marTop w:val="0"/>
      <w:marBottom w:val="0"/>
      <w:divBdr>
        <w:top w:val="none" w:sz="0" w:space="0" w:color="auto"/>
        <w:left w:val="none" w:sz="0" w:space="0" w:color="auto"/>
        <w:bottom w:val="none" w:sz="0" w:space="0" w:color="auto"/>
        <w:right w:val="none" w:sz="0" w:space="0" w:color="auto"/>
      </w:divBdr>
    </w:div>
    <w:div w:id="777724510">
      <w:bodyDiv w:val="1"/>
      <w:marLeft w:val="0"/>
      <w:marRight w:val="0"/>
      <w:marTop w:val="0"/>
      <w:marBottom w:val="0"/>
      <w:divBdr>
        <w:top w:val="none" w:sz="0" w:space="0" w:color="auto"/>
        <w:left w:val="none" w:sz="0" w:space="0" w:color="auto"/>
        <w:bottom w:val="none" w:sz="0" w:space="0" w:color="auto"/>
        <w:right w:val="none" w:sz="0" w:space="0" w:color="auto"/>
      </w:divBdr>
    </w:div>
    <w:div w:id="831411708">
      <w:bodyDiv w:val="1"/>
      <w:marLeft w:val="0"/>
      <w:marRight w:val="0"/>
      <w:marTop w:val="0"/>
      <w:marBottom w:val="0"/>
      <w:divBdr>
        <w:top w:val="none" w:sz="0" w:space="0" w:color="auto"/>
        <w:left w:val="none" w:sz="0" w:space="0" w:color="auto"/>
        <w:bottom w:val="none" w:sz="0" w:space="0" w:color="auto"/>
        <w:right w:val="none" w:sz="0" w:space="0" w:color="auto"/>
      </w:divBdr>
    </w:div>
    <w:div w:id="1040132045">
      <w:bodyDiv w:val="1"/>
      <w:marLeft w:val="0"/>
      <w:marRight w:val="0"/>
      <w:marTop w:val="0"/>
      <w:marBottom w:val="0"/>
      <w:divBdr>
        <w:top w:val="none" w:sz="0" w:space="0" w:color="auto"/>
        <w:left w:val="none" w:sz="0" w:space="0" w:color="auto"/>
        <w:bottom w:val="none" w:sz="0" w:space="0" w:color="auto"/>
        <w:right w:val="none" w:sz="0" w:space="0" w:color="auto"/>
      </w:divBdr>
    </w:div>
    <w:div w:id="1055929677">
      <w:bodyDiv w:val="1"/>
      <w:marLeft w:val="0"/>
      <w:marRight w:val="0"/>
      <w:marTop w:val="0"/>
      <w:marBottom w:val="0"/>
      <w:divBdr>
        <w:top w:val="none" w:sz="0" w:space="0" w:color="auto"/>
        <w:left w:val="none" w:sz="0" w:space="0" w:color="auto"/>
        <w:bottom w:val="none" w:sz="0" w:space="0" w:color="auto"/>
        <w:right w:val="none" w:sz="0" w:space="0" w:color="auto"/>
      </w:divBdr>
    </w:div>
    <w:div w:id="1068654681">
      <w:bodyDiv w:val="1"/>
      <w:marLeft w:val="0"/>
      <w:marRight w:val="0"/>
      <w:marTop w:val="0"/>
      <w:marBottom w:val="0"/>
      <w:divBdr>
        <w:top w:val="none" w:sz="0" w:space="0" w:color="auto"/>
        <w:left w:val="none" w:sz="0" w:space="0" w:color="auto"/>
        <w:bottom w:val="none" w:sz="0" w:space="0" w:color="auto"/>
        <w:right w:val="none" w:sz="0" w:space="0" w:color="auto"/>
      </w:divBdr>
    </w:div>
    <w:div w:id="1357851833">
      <w:bodyDiv w:val="1"/>
      <w:marLeft w:val="0"/>
      <w:marRight w:val="0"/>
      <w:marTop w:val="0"/>
      <w:marBottom w:val="0"/>
      <w:divBdr>
        <w:top w:val="none" w:sz="0" w:space="0" w:color="auto"/>
        <w:left w:val="none" w:sz="0" w:space="0" w:color="auto"/>
        <w:bottom w:val="none" w:sz="0" w:space="0" w:color="auto"/>
        <w:right w:val="none" w:sz="0" w:space="0" w:color="auto"/>
      </w:divBdr>
    </w:div>
    <w:div w:id="1438210980">
      <w:bodyDiv w:val="1"/>
      <w:marLeft w:val="0"/>
      <w:marRight w:val="0"/>
      <w:marTop w:val="0"/>
      <w:marBottom w:val="0"/>
      <w:divBdr>
        <w:top w:val="none" w:sz="0" w:space="0" w:color="auto"/>
        <w:left w:val="none" w:sz="0" w:space="0" w:color="auto"/>
        <w:bottom w:val="none" w:sz="0" w:space="0" w:color="auto"/>
        <w:right w:val="none" w:sz="0" w:space="0" w:color="auto"/>
      </w:divBdr>
    </w:div>
    <w:div w:id="1696614536">
      <w:bodyDiv w:val="1"/>
      <w:marLeft w:val="0"/>
      <w:marRight w:val="0"/>
      <w:marTop w:val="0"/>
      <w:marBottom w:val="0"/>
      <w:divBdr>
        <w:top w:val="none" w:sz="0" w:space="0" w:color="auto"/>
        <w:left w:val="none" w:sz="0" w:space="0" w:color="auto"/>
        <w:bottom w:val="none" w:sz="0" w:space="0" w:color="auto"/>
        <w:right w:val="none" w:sz="0" w:space="0" w:color="auto"/>
      </w:divBdr>
    </w:div>
    <w:div w:id="1763212861">
      <w:bodyDiv w:val="1"/>
      <w:marLeft w:val="0"/>
      <w:marRight w:val="0"/>
      <w:marTop w:val="0"/>
      <w:marBottom w:val="0"/>
      <w:divBdr>
        <w:top w:val="none" w:sz="0" w:space="0" w:color="auto"/>
        <w:left w:val="none" w:sz="0" w:space="0" w:color="auto"/>
        <w:bottom w:val="none" w:sz="0" w:space="0" w:color="auto"/>
        <w:right w:val="none" w:sz="0" w:space="0" w:color="auto"/>
      </w:divBdr>
    </w:div>
    <w:div w:id="1791168907">
      <w:bodyDiv w:val="1"/>
      <w:marLeft w:val="0"/>
      <w:marRight w:val="0"/>
      <w:marTop w:val="0"/>
      <w:marBottom w:val="0"/>
      <w:divBdr>
        <w:top w:val="none" w:sz="0" w:space="0" w:color="auto"/>
        <w:left w:val="none" w:sz="0" w:space="0" w:color="auto"/>
        <w:bottom w:val="none" w:sz="0" w:space="0" w:color="auto"/>
        <w:right w:val="none" w:sz="0" w:space="0" w:color="auto"/>
      </w:divBdr>
    </w:div>
    <w:div w:id="1870676308">
      <w:bodyDiv w:val="1"/>
      <w:marLeft w:val="0"/>
      <w:marRight w:val="0"/>
      <w:marTop w:val="0"/>
      <w:marBottom w:val="0"/>
      <w:divBdr>
        <w:top w:val="none" w:sz="0" w:space="0" w:color="auto"/>
        <w:left w:val="none" w:sz="0" w:space="0" w:color="auto"/>
        <w:bottom w:val="none" w:sz="0" w:space="0" w:color="auto"/>
        <w:right w:val="none" w:sz="0" w:space="0" w:color="auto"/>
      </w:divBdr>
    </w:div>
    <w:div w:id="1890726048">
      <w:bodyDiv w:val="1"/>
      <w:marLeft w:val="0"/>
      <w:marRight w:val="0"/>
      <w:marTop w:val="0"/>
      <w:marBottom w:val="0"/>
      <w:divBdr>
        <w:top w:val="none" w:sz="0" w:space="0" w:color="auto"/>
        <w:left w:val="none" w:sz="0" w:space="0" w:color="auto"/>
        <w:bottom w:val="none" w:sz="0" w:space="0" w:color="auto"/>
        <w:right w:val="none" w:sz="0" w:space="0" w:color="auto"/>
      </w:divBdr>
    </w:div>
    <w:div w:id="1918974675">
      <w:bodyDiv w:val="1"/>
      <w:marLeft w:val="0"/>
      <w:marRight w:val="0"/>
      <w:marTop w:val="0"/>
      <w:marBottom w:val="0"/>
      <w:divBdr>
        <w:top w:val="none" w:sz="0" w:space="0" w:color="auto"/>
        <w:left w:val="none" w:sz="0" w:space="0" w:color="auto"/>
        <w:bottom w:val="none" w:sz="0" w:space="0" w:color="auto"/>
        <w:right w:val="none" w:sz="0" w:space="0" w:color="auto"/>
      </w:divBdr>
    </w:div>
    <w:div w:id="208348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zomato.com"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chart" Target="charts/chart4.xml"/><Relationship Id="rId30"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ny%20Srivastava\AppData\Local\Microsoft\Office\16.0\DTS\en-IN%7b5B21700B-CB29-4A1B-BB25-2E3FF7DDAC54%7d\%7b10A3C84E-6ACA-4F58-B0CE-EC6164E9D4F8%7dtf02786999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nny%20Srivastava\Downloads\Zomato_Data_1%20Roopam%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nny%20Srivastava\Downloads\Zomato_Data_1%20Roopam%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nny%20Srivastava\Downloads\Zomato_Data_1%20Roopam%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nny%20Srivastava\Downloads\Zomato_Data_1%20Roopam%20projec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Roopam project.xlsx]Sheet6!PivotTable3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Sheet6!$H$62</c:f>
              <c:strCache>
                <c:ptCount val="1"/>
                <c:pt idx="0">
                  <c:v>Count of RestaurantID</c:v>
                </c:pt>
              </c:strCache>
            </c:strRef>
          </c:tx>
          <c:spPr>
            <a:solidFill>
              <a:schemeClr val="accent1"/>
            </a:solidFill>
            <a:ln>
              <a:noFill/>
            </a:ln>
            <a:effectLst/>
          </c:spPr>
          <c:invertIfNegative val="0"/>
          <c:cat>
            <c:strRef>
              <c:f>Sheet6!$G$63:$G$67</c:f>
              <c:strCache>
                <c:ptCount val="4"/>
                <c:pt idx="0">
                  <c:v>Bandung</c:v>
                </c:pt>
                <c:pt idx="1">
                  <c:v>Bogor</c:v>
                </c:pt>
                <c:pt idx="2">
                  <c:v>Jakarta</c:v>
                </c:pt>
                <c:pt idx="3">
                  <c:v>Tangerang</c:v>
                </c:pt>
              </c:strCache>
            </c:strRef>
          </c:cat>
          <c:val>
            <c:numRef>
              <c:f>Sheet6!$H$63:$H$67</c:f>
              <c:numCache>
                <c:formatCode>General</c:formatCode>
                <c:ptCount val="4"/>
                <c:pt idx="0">
                  <c:v>1</c:v>
                </c:pt>
                <c:pt idx="1">
                  <c:v>2</c:v>
                </c:pt>
                <c:pt idx="2">
                  <c:v>16</c:v>
                </c:pt>
                <c:pt idx="3">
                  <c:v>2</c:v>
                </c:pt>
              </c:numCache>
            </c:numRef>
          </c:val>
          <c:extLst>
            <c:ext xmlns:c16="http://schemas.microsoft.com/office/drawing/2014/chart" uri="{C3380CC4-5D6E-409C-BE32-E72D297353CC}">
              <c16:uniqueId val="{00000000-6F9C-475C-894A-6171E0C7CC8E}"/>
            </c:ext>
          </c:extLst>
        </c:ser>
        <c:ser>
          <c:idx val="1"/>
          <c:order val="1"/>
          <c:tx>
            <c:strRef>
              <c:f>Sheet6!$I$62</c:f>
              <c:strCache>
                <c:ptCount val="1"/>
                <c:pt idx="0">
                  <c:v>Average of Rating</c:v>
                </c:pt>
              </c:strCache>
            </c:strRef>
          </c:tx>
          <c:spPr>
            <a:solidFill>
              <a:schemeClr val="accent2"/>
            </a:solidFill>
            <a:ln>
              <a:noFill/>
            </a:ln>
            <a:effectLst/>
          </c:spPr>
          <c:invertIfNegative val="0"/>
          <c:cat>
            <c:strRef>
              <c:f>Sheet6!$G$63:$G$67</c:f>
              <c:strCache>
                <c:ptCount val="4"/>
                <c:pt idx="0">
                  <c:v>Bandung</c:v>
                </c:pt>
                <c:pt idx="1">
                  <c:v>Bogor</c:v>
                </c:pt>
                <c:pt idx="2">
                  <c:v>Jakarta</c:v>
                </c:pt>
                <c:pt idx="3">
                  <c:v>Tangerang</c:v>
                </c:pt>
              </c:strCache>
            </c:strRef>
          </c:cat>
          <c:val>
            <c:numRef>
              <c:f>Sheet6!$I$63:$I$67</c:f>
              <c:numCache>
                <c:formatCode>General</c:formatCode>
                <c:ptCount val="4"/>
                <c:pt idx="0">
                  <c:v>4.2</c:v>
                </c:pt>
                <c:pt idx="1">
                  <c:v>3.85</c:v>
                </c:pt>
                <c:pt idx="2">
                  <c:v>4.3562500000000002</c:v>
                </c:pt>
                <c:pt idx="3">
                  <c:v>4.3000000000000007</c:v>
                </c:pt>
              </c:numCache>
            </c:numRef>
          </c:val>
          <c:extLst>
            <c:ext xmlns:c16="http://schemas.microsoft.com/office/drawing/2014/chart" uri="{C3380CC4-5D6E-409C-BE32-E72D297353CC}">
              <c16:uniqueId val="{00000001-6F9C-475C-894A-6171E0C7CC8E}"/>
            </c:ext>
          </c:extLst>
        </c:ser>
        <c:dLbls>
          <c:showLegendKey val="0"/>
          <c:showVal val="0"/>
          <c:showCatName val="0"/>
          <c:showSerName val="0"/>
          <c:showPercent val="0"/>
          <c:showBubbleSize val="0"/>
        </c:dLbls>
        <c:gapWidth val="182"/>
        <c:axId val="1057329776"/>
        <c:axId val="1055768160"/>
      </c:barChart>
      <c:catAx>
        <c:axId val="10573297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5768160"/>
        <c:crosses val="autoZero"/>
        <c:auto val="1"/>
        <c:lblAlgn val="ctr"/>
        <c:lblOffset val="100"/>
        <c:noMultiLvlLbl val="0"/>
      </c:catAx>
      <c:valAx>
        <c:axId val="1055768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7329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Roopam project.xlsx]Sheet6!PivotTable2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953600403659492"/>
          <c:y val="8.5561497326203204E-2"/>
          <c:w val="0.42026583102070081"/>
          <c:h val="0.81712156301317951"/>
        </c:manualLayout>
      </c:layout>
      <c:barChart>
        <c:barDir val="bar"/>
        <c:grouping val="clustered"/>
        <c:varyColors val="0"/>
        <c:ser>
          <c:idx val="0"/>
          <c:order val="0"/>
          <c:tx>
            <c:strRef>
              <c:f>Sheet6!$H$53</c:f>
              <c:strCache>
                <c:ptCount val="1"/>
                <c:pt idx="0">
                  <c:v>Count of RestaurantID</c:v>
                </c:pt>
              </c:strCache>
            </c:strRef>
          </c:tx>
          <c:spPr>
            <a:solidFill>
              <a:schemeClr val="accent1"/>
            </a:solidFill>
            <a:ln>
              <a:noFill/>
            </a:ln>
            <a:effectLst/>
          </c:spPr>
          <c:invertIfNegative val="0"/>
          <c:cat>
            <c:strRef>
              <c:f>Sheet6!$G$54:$G$57</c:f>
              <c:strCache>
                <c:ptCount val="3"/>
                <c:pt idx="0">
                  <c:v>Abu Dhabi</c:v>
                </c:pt>
                <c:pt idx="1">
                  <c:v>Dubai</c:v>
                </c:pt>
                <c:pt idx="2">
                  <c:v>Sharjah</c:v>
                </c:pt>
              </c:strCache>
            </c:strRef>
          </c:cat>
          <c:val>
            <c:numRef>
              <c:f>Sheet6!$H$54:$H$57</c:f>
              <c:numCache>
                <c:formatCode>General</c:formatCode>
                <c:ptCount val="3"/>
                <c:pt idx="0">
                  <c:v>20</c:v>
                </c:pt>
                <c:pt idx="1">
                  <c:v>20</c:v>
                </c:pt>
                <c:pt idx="2">
                  <c:v>20</c:v>
                </c:pt>
              </c:numCache>
            </c:numRef>
          </c:val>
          <c:extLst>
            <c:ext xmlns:c16="http://schemas.microsoft.com/office/drawing/2014/chart" uri="{C3380CC4-5D6E-409C-BE32-E72D297353CC}">
              <c16:uniqueId val="{00000000-E603-4EE2-A6B4-15C924627DF8}"/>
            </c:ext>
          </c:extLst>
        </c:ser>
        <c:ser>
          <c:idx val="1"/>
          <c:order val="1"/>
          <c:tx>
            <c:strRef>
              <c:f>Sheet6!$I$53</c:f>
              <c:strCache>
                <c:ptCount val="1"/>
                <c:pt idx="0">
                  <c:v>Average of Rating</c:v>
                </c:pt>
              </c:strCache>
            </c:strRef>
          </c:tx>
          <c:spPr>
            <a:solidFill>
              <a:schemeClr val="accent2"/>
            </a:solidFill>
            <a:ln>
              <a:noFill/>
            </a:ln>
            <a:effectLst/>
          </c:spPr>
          <c:invertIfNegative val="0"/>
          <c:cat>
            <c:strRef>
              <c:f>Sheet6!$G$54:$G$57</c:f>
              <c:strCache>
                <c:ptCount val="3"/>
                <c:pt idx="0">
                  <c:v>Abu Dhabi</c:v>
                </c:pt>
                <c:pt idx="1">
                  <c:v>Dubai</c:v>
                </c:pt>
                <c:pt idx="2">
                  <c:v>Sharjah</c:v>
                </c:pt>
              </c:strCache>
            </c:strRef>
          </c:cat>
          <c:val>
            <c:numRef>
              <c:f>Sheet6!$I$54:$I$57</c:f>
              <c:numCache>
                <c:formatCode>General</c:formatCode>
                <c:ptCount val="3"/>
                <c:pt idx="0">
                  <c:v>4.2999999999999989</c:v>
                </c:pt>
                <c:pt idx="1">
                  <c:v>4.37</c:v>
                </c:pt>
                <c:pt idx="2">
                  <c:v>4.03</c:v>
                </c:pt>
              </c:numCache>
            </c:numRef>
          </c:val>
          <c:extLst>
            <c:ext xmlns:c16="http://schemas.microsoft.com/office/drawing/2014/chart" uri="{C3380CC4-5D6E-409C-BE32-E72D297353CC}">
              <c16:uniqueId val="{00000001-E603-4EE2-A6B4-15C924627DF8}"/>
            </c:ext>
          </c:extLst>
        </c:ser>
        <c:dLbls>
          <c:showLegendKey val="0"/>
          <c:showVal val="0"/>
          <c:showCatName val="0"/>
          <c:showSerName val="0"/>
          <c:showPercent val="0"/>
          <c:showBubbleSize val="0"/>
        </c:dLbls>
        <c:gapWidth val="182"/>
        <c:axId val="961239728"/>
        <c:axId val="744110464"/>
      </c:barChart>
      <c:catAx>
        <c:axId val="9612397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110464"/>
        <c:crosses val="autoZero"/>
        <c:auto val="1"/>
        <c:lblAlgn val="ctr"/>
        <c:lblOffset val="100"/>
        <c:noMultiLvlLbl val="0"/>
      </c:catAx>
      <c:valAx>
        <c:axId val="744110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239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Roopam project.xlsx]avg rating of restaurants!PivotTable5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RATING VS ONLINE DELIVERY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5400">
            <a:solidFill>
              <a:schemeClr val="lt1"/>
            </a:solidFill>
          </a:ln>
          <a:effectLst/>
          <a:sp3d contourW="25400">
            <a:contourClr>
              <a:schemeClr val="lt1"/>
            </a:contourClr>
          </a:sp3d>
        </c:spPr>
      </c:pivotFmt>
      <c:pivotFmt>
        <c:idx val="2"/>
        <c:spPr>
          <a:solidFill>
            <a:schemeClr val="accent1"/>
          </a:solidFill>
          <a:ln w="25400">
            <a:solidFill>
              <a:schemeClr val="lt1"/>
            </a:solidFill>
          </a:ln>
          <a:effectLst/>
          <a:sp3d contourW="25400">
            <a:contourClr>
              <a:schemeClr val="lt1"/>
            </a:contourClr>
          </a:sp3d>
        </c:spPr>
      </c:pivotFmt>
      <c:pivotFmt>
        <c:idx val="3"/>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5400">
            <a:solidFill>
              <a:schemeClr val="lt1"/>
            </a:solidFill>
          </a:ln>
          <a:effectLst/>
          <a:sp3d contourW="25400">
            <a:contourClr>
              <a:schemeClr val="lt1"/>
            </a:contourClr>
          </a:sp3d>
        </c:spPr>
      </c:pivotFmt>
      <c:pivotFmt>
        <c:idx val="5"/>
        <c:spPr>
          <a:solidFill>
            <a:schemeClr val="accent1"/>
          </a:solidFill>
          <a:ln w="25400">
            <a:solidFill>
              <a:schemeClr val="lt1"/>
            </a:solidFill>
          </a:ln>
          <a:effectLst/>
          <a:sp3d contourW="25400">
            <a:contourClr>
              <a:schemeClr val="lt1"/>
            </a:contourClr>
          </a:sp3d>
        </c:spPr>
      </c:pivotFmt>
      <c:pivotFmt>
        <c:idx val="6"/>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5400">
            <a:solidFill>
              <a:schemeClr val="lt1"/>
            </a:solidFill>
          </a:ln>
          <a:effectLst/>
          <a:sp3d contourW="25400">
            <a:contourClr>
              <a:schemeClr val="lt1"/>
            </a:contourClr>
          </a:sp3d>
        </c:spPr>
      </c:pivotFmt>
      <c:pivotFmt>
        <c:idx val="8"/>
        <c:spPr>
          <a:solidFill>
            <a:schemeClr val="accent1"/>
          </a:solidFill>
          <a:ln w="25400">
            <a:solidFill>
              <a:schemeClr val="lt1"/>
            </a:solidFill>
          </a:ln>
          <a:effectLst/>
          <a:sp3d contourW="25400">
            <a:contourClr>
              <a:schemeClr val="lt1"/>
            </a:contourClr>
          </a:sp3d>
        </c:spPr>
      </c:pivotFmt>
      <c:pivotFmt>
        <c:idx val="9"/>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5400">
            <a:solidFill>
              <a:schemeClr val="lt1"/>
            </a:solidFill>
          </a:ln>
          <a:effectLst/>
          <a:sp3d contourW="25400">
            <a:contourClr>
              <a:schemeClr val="lt1"/>
            </a:contourClr>
          </a:sp3d>
        </c:spPr>
      </c:pivotFmt>
      <c:pivotFmt>
        <c:idx val="11"/>
        <c:spPr>
          <a:solidFill>
            <a:schemeClr val="accent1"/>
          </a:solidFill>
          <a:ln w="25400">
            <a:solidFill>
              <a:schemeClr val="lt1"/>
            </a:solidFill>
          </a:ln>
          <a:effectLst/>
          <a:sp3d contourW="25400">
            <a:contourClr>
              <a:schemeClr val="lt1"/>
            </a:contourClr>
          </a:sp3d>
        </c:spPr>
      </c:pivotFmt>
      <c:pivotFmt>
        <c:idx val="12"/>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5400">
            <a:solidFill>
              <a:schemeClr val="lt1"/>
            </a:solidFill>
          </a:ln>
          <a:effectLst/>
          <a:sp3d contourW="25400">
            <a:contourClr>
              <a:schemeClr val="lt1"/>
            </a:contourClr>
          </a:sp3d>
        </c:spPr>
      </c:pivotFmt>
      <c:pivotFmt>
        <c:idx val="14"/>
        <c:spPr>
          <a:solidFill>
            <a:schemeClr val="accent1"/>
          </a:solidFill>
          <a:ln w="25400">
            <a:solidFill>
              <a:schemeClr val="lt1"/>
            </a:solidFill>
          </a:ln>
          <a:effectLst/>
          <a:sp3d contourW="25400">
            <a:contourClr>
              <a:schemeClr val="lt1"/>
            </a:contourClr>
          </a:sp3d>
        </c:spPr>
      </c:pivotFmt>
      <c:pivotFmt>
        <c:idx val="15"/>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5400">
            <a:solidFill>
              <a:schemeClr val="lt1"/>
            </a:solidFill>
          </a:ln>
          <a:effectLst/>
          <a:sp3d contourW="25400">
            <a:contourClr>
              <a:schemeClr val="lt1"/>
            </a:contourClr>
          </a:sp3d>
        </c:spPr>
      </c:pivotFmt>
      <c:pivotFmt>
        <c:idx val="17"/>
        <c:spPr>
          <a:solidFill>
            <a:schemeClr val="accent1"/>
          </a:solidFill>
          <a:ln w="25400">
            <a:solidFill>
              <a:schemeClr val="lt1"/>
            </a:solidFill>
          </a:ln>
          <a:effectLst/>
          <a:sp3d contourW="25400">
            <a:contourClr>
              <a:schemeClr val="lt1"/>
            </a:contourClr>
          </a:sp3d>
        </c:spPr>
      </c:pivotFmt>
      <c:pivotFmt>
        <c:idx val="18"/>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5400">
            <a:solidFill>
              <a:schemeClr val="lt1"/>
            </a:solidFill>
          </a:ln>
          <a:effectLst/>
          <a:sp3d contourW="25400">
            <a:contourClr>
              <a:schemeClr val="lt1"/>
            </a:contourClr>
          </a:sp3d>
        </c:spPr>
      </c:pivotFmt>
      <c:pivotFmt>
        <c:idx val="20"/>
        <c:spPr>
          <a:solidFill>
            <a:schemeClr val="accent1"/>
          </a:solidFill>
          <a:ln w="25400">
            <a:solidFill>
              <a:schemeClr val="lt1"/>
            </a:solidFill>
          </a:ln>
          <a:effectLst/>
          <a:sp3d contourW="2540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9115414627225651E-2"/>
          <c:y val="0.19891630347127207"/>
          <c:w val="0.81355453755903639"/>
          <c:h val="0.69040767300998163"/>
        </c:manualLayout>
      </c:layout>
      <c:pie3DChart>
        <c:varyColors val="1"/>
        <c:ser>
          <c:idx val="0"/>
          <c:order val="0"/>
          <c:tx>
            <c:strRef>
              <c:f>'avg rating of restaurants'!$B$1</c:f>
              <c:strCache>
                <c:ptCount val="1"/>
                <c:pt idx="0">
                  <c:v>Total</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469-46C7-B14C-F3A236B33A3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469-46C7-B14C-F3A236B33A3D}"/>
              </c:ext>
            </c:extLst>
          </c:dPt>
          <c:cat>
            <c:strRef>
              <c:f>'avg rating of restaurants'!$A$2:$A$4</c:f>
              <c:strCache>
                <c:ptCount val="2"/>
                <c:pt idx="0">
                  <c:v>No</c:v>
                </c:pt>
                <c:pt idx="1">
                  <c:v>Yes</c:v>
                </c:pt>
              </c:strCache>
            </c:strRef>
          </c:cat>
          <c:val>
            <c:numRef>
              <c:f>'avg rating of restaurants'!$B$2:$B$4</c:f>
              <c:numCache>
                <c:formatCode>General</c:formatCode>
                <c:ptCount val="2"/>
                <c:pt idx="0">
                  <c:v>2.7543098591549313</c:v>
                </c:pt>
                <c:pt idx="1">
                  <c:v>3.2880048959608312</c:v>
                </c:pt>
              </c:numCache>
            </c:numRef>
          </c:val>
          <c:extLst>
            <c:ext xmlns:c16="http://schemas.microsoft.com/office/drawing/2014/chart" uri="{C3380CC4-5D6E-409C-BE32-E72D297353CC}">
              <c16:uniqueId val="{00000004-2469-46C7-B14C-F3A236B33A3D}"/>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Roopam project.xlsx]avg rating of restaurants!PivotTable6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RATING</a:t>
            </a:r>
            <a:r>
              <a:rPr lang="en-IN" baseline="0"/>
              <a:t> VS TABLE BOOKING</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5400">
            <a:solidFill>
              <a:schemeClr val="lt1"/>
            </a:solidFill>
          </a:ln>
          <a:effectLst/>
          <a:sp3d contourW="25400">
            <a:contourClr>
              <a:schemeClr val="lt1"/>
            </a:contourClr>
          </a:sp3d>
        </c:spPr>
      </c:pivotFmt>
      <c:pivotFmt>
        <c:idx val="2"/>
        <c:spPr>
          <a:solidFill>
            <a:schemeClr val="accent1"/>
          </a:solidFill>
          <a:ln w="25400">
            <a:solidFill>
              <a:schemeClr val="lt1"/>
            </a:solidFill>
          </a:ln>
          <a:effectLst/>
          <a:sp3d contourW="25400">
            <a:contourClr>
              <a:schemeClr val="lt1"/>
            </a:contourClr>
          </a:sp3d>
        </c:spPr>
      </c:pivotFmt>
      <c:pivotFmt>
        <c:idx val="3"/>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5400">
            <a:solidFill>
              <a:schemeClr val="lt1"/>
            </a:solidFill>
          </a:ln>
          <a:effectLst/>
          <a:sp3d contourW="25400">
            <a:contourClr>
              <a:schemeClr val="lt1"/>
            </a:contourClr>
          </a:sp3d>
        </c:spPr>
      </c:pivotFmt>
      <c:pivotFmt>
        <c:idx val="5"/>
        <c:spPr>
          <a:solidFill>
            <a:schemeClr val="accent1"/>
          </a:solidFill>
          <a:ln w="25400">
            <a:solidFill>
              <a:schemeClr val="lt1"/>
            </a:solidFill>
          </a:ln>
          <a:effectLst/>
          <a:sp3d contourW="25400">
            <a:contourClr>
              <a:schemeClr val="lt1"/>
            </a:contourClr>
          </a:sp3d>
        </c:spPr>
      </c:pivotFmt>
      <c:pivotFmt>
        <c:idx val="6"/>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5400">
            <a:solidFill>
              <a:schemeClr val="lt1"/>
            </a:solidFill>
          </a:ln>
          <a:effectLst/>
          <a:sp3d contourW="25400">
            <a:contourClr>
              <a:schemeClr val="lt1"/>
            </a:contourClr>
          </a:sp3d>
        </c:spPr>
      </c:pivotFmt>
      <c:pivotFmt>
        <c:idx val="8"/>
        <c:spPr>
          <a:solidFill>
            <a:schemeClr val="accent1"/>
          </a:solidFill>
          <a:ln w="25400">
            <a:solidFill>
              <a:schemeClr val="lt1"/>
            </a:solidFill>
          </a:ln>
          <a:effectLst/>
          <a:sp3d contourW="2540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1368337311058073E-2"/>
          <c:y val="0.23586657279600057"/>
          <c:w val="0.82093373173222084"/>
          <c:h val="0.69418108693017888"/>
        </c:manualLayout>
      </c:layout>
      <c:pie3DChart>
        <c:varyColors val="1"/>
        <c:ser>
          <c:idx val="0"/>
          <c:order val="0"/>
          <c:tx>
            <c:strRef>
              <c:f>'avg rating of restaurants'!$F$1</c:f>
              <c:strCache>
                <c:ptCount val="1"/>
                <c:pt idx="0">
                  <c:v>Total</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D14D-4DEB-B93E-2075C5B8F33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14D-4DEB-B93E-2075C5B8F335}"/>
              </c:ext>
            </c:extLst>
          </c:dPt>
          <c:cat>
            <c:strRef>
              <c:f>'avg rating of restaurants'!$E$2:$E$4</c:f>
              <c:strCache>
                <c:ptCount val="2"/>
                <c:pt idx="0">
                  <c:v>No</c:v>
                </c:pt>
                <c:pt idx="1">
                  <c:v>Yes</c:v>
                </c:pt>
              </c:strCache>
            </c:strRef>
          </c:cat>
          <c:val>
            <c:numRef>
              <c:f>'avg rating of restaurants'!$F$2:$F$4</c:f>
              <c:numCache>
                <c:formatCode>General</c:formatCode>
                <c:ptCount val="2"/>
                <c:pt idx="0">
                  <c:v>2.8096866436315997</c:v>
                </c:pt>
                <c:pt idx="1">
                  <c:v>3.4825561312607936</c:v>
                </c:pt>
              </c:numCache>
            </c:numRef>
          </c:val>
          <c:extLst>
            <c:ext xmlns:c16="http://schemas.microsoft.com/office/drawing/2014/chart" uri="{C3380CC4-5D6E-409C-BE32-E72D297353CC}">
              <c16:uniqueId val="{00000004-D14D-4DEB-B93E-2075C5B8F335}"/>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{10A3C84E-6ACA-4F58-B0CE-EC6164E9D4F8}tf02786999_win32</Template>
  <TotalTime>754</TotalTime>
  <Pages>13</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Srivastava</dc:creator>
  <cp:keywords/>
  <dc:description/>
  <cp:lastModifiedBy>sunnysaiyyan@outlook.com</cp:lastModifiedBy>
  <cp:revision>246</cp:revision>
  <dcterms:created xsi:type="dcterms:W3CDTF">2024-02-17T14:10:00Z</dcterms:created>
  <dcterms:modified xsi:type="dcterms:W3CDTF">2024-05-28T12:06:00Z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